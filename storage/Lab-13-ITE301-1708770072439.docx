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CCA1" w14:textId="0A89B785" w:rsidR="00A51194" w:rsidRPr="00E37560" w:rsidRDefault="00A51194" w:rsidP="00281758">
      <w:pPr>
        <w:pStyle w:val="hhh"/>
        <w:pBdr>
          <w:bottom w:val="none" w:sz="0" w:space="0" w:color="auto"/>
        </w:pBdr>
        <w:spacing w:before="0"/>
        <w:jc w:val="center"/>
        <w:rPr>
          <w:rFonts w:ascii="Angsana New" w:hAnsi="Angsana New" w:cs="Angsana New"/>
          <w:sz w:val="40"/>
          <w:szCs w:val="40"/>
        </w:rPr>
      </w:pPr>
      <w:bookmarkStart w:id="0" w:name="_Hlk121262628"/>
      <w:bookmarkEnd w:id="0"/>
      <w:r w:rsidRPr="00E37560">
        <w:rPr>
          <w:rFonts w:ascii="Angsana New" w:hAnsi="Angsana New" w:cs="Angsana New"/>
          <w:sz w:val="40"/>
          <w:szCs w:val="40"/>
          <w:cs/>
        </w:rPr>
        <w:t xml:space="preserve">แบบฝึกหัดปฏิบัติการสัปดาห์ที่ </w:t>
      </w:r>
      <w:r w:rsidR="000F576D">
        <w:rPr>
          <w:rFonts w:ascii="Angsana New" w:hAnsi="Angsana New" w:cs="Angsana New"/>
          <w:sz w:val="40"/>
          <w:szCs w:val="40"/>
          <w:lang w:val="en-US"/>
        </w:rPr>
        <w:t>1</w:t>
      </w:r>
      <w:r w:rsidR="0052417D">
        <w:rPr>
          <w:rFonts w:ascii="Angsana New" w:hAnsi="Angsana New" w:cs="Angsana New"/>
          <w:sz w:val="40"/>
          <w:szCs w:val="40"/>
          <w:lang w:val="en-US"/>
        </w:rPr>
        <w:t>3</w:t>
      </w:r>
      <w:r w:rsidR="00437438">
        <w:rPr>
          <w:rFonts w:ascii="Angsana New" w:hAnsi="Angsana New" w:cs="Angsana New"/>
          <w:sz w:val="40"/>
          <w:szCs w:val="40"/>
          <w:lang w:val="en-US"/>
        </w:rPr>
        <w:t xml:space="preserve"> </w:t>
      </w:r>
      <w:r w:rsidRPr="00E37560">
        <w:rPr>
          <w:rFonts w:ascii="Angsana New" w:hAnsi="Angsana New" w:cs="Angsana New"/>
          <w:sz w:val="40"/>
          <w:szCs w:val="40"/>
          <w:cs/>
        </w:rPr>
        <w:t xml:space="preserve">วิชา </w:t>
      </w:r>
      <w:r w:rsidR="009E4021">
        <w:rPr>
          <w:rFonts w:ascii="Angsana New" w:hAnsi="Angsana New" w:cs="Angsana New"/>
          <w:sz w:val="40"/>
          <w:szCs w:val="40"/>
          <w:lang w:bidi="ar-SA"/>
        </w:rPr>
        <w:t>ITE-301</w:t>
      </w:r>
    </w:p>
    <w:p w14:paraId="5D630AF0" w14:textId="06790C9E" w:rsidR="00A51194" w:rsidRDefault="00A51194" w:rsidP="00281758">
      <w:pPr>
        <w:pStyle w:val="hhh"/>
        <w:pBdr>
          <w:bottom w:val="none" w:sz="0" w:space="0" w:color="auto"/>
        </w:pBdr>
        <w:spacing w:before="0"/>
        <w:jc w:val="center"/>
        <w:rPr>
          <w:rFonts w:ascii="Angsana New" w:hAnsi="Angsana New" w:cs="Angsana New"/>
          <w:sz w:val="32"/>
          <w:szCs w:val="32"/>
          <w:u w:val="single"/>
        </w:rPr>
      </w:pPr>
      <w:r w:rsidRPr="00076D8B">
        <w:rPr>
          <w:rFonts w:ascii="Angsana New" w:hAnsi="Angsana New" w:cs="Angsana New"/>
          <w:sz w:val="32"/>
          <w:szCs w:val="32"/>
          <w:u w:val="single"/>
          <w:cs/>
        </w:rPr>
        <w:t>(</w:t>
      </w:r>
      <w:r w:rsidR="00825D6E">
        <w:rPr>
          <w:rFonts w:ascii="Angsana New" w:hAnsi="Angsana New" w:cs="Angsana New" w:hint="cs"/>
          <w:sz w:val="32"/>
          <w:szCs w:val="32"/>
          <w:u w:val="single"/>
          <w:cs/>
          <w:lang w:val="en-US"/>
        </w:rPr>
        <w:t>ให้นักศึกษา</w:t>
      </w:r>
      <w:r w:rsidR="00AC76E7"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 </w:t>
      </w:r>
      <w:r w:rsidR="00AC76E7" w:rsidRPr="00AC76E7">
        <w:rPr>
          <w:rFonts w:ascii="Angsana New" w:hAnsi="Angsana New" w:cs="Angsana New"/>
          <w:color w:val="FF0000"/>
          <w:sz w:val="32"/>
          <w:szCs w:val="32"/>
          <w:u w:val="single"/>
          <w:lang w:val="en-US"/>
        </w:rPr>
        <w:t>download</w:t>
      </w:r>
      <w:r w:rsidR="00AC76E7"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 </w:t>
      </w:r>
      <w:r w:rsidR="00AC76E7">
        <w:rPr>
          <w:rFonts w:ascii="Angsana New" w:hAnsi="Angsana New" w:cs="Angsana New" w:hint="cs"/>
          <w:sz w:val="32"/>
          <w:szCs w:val="32"/>
          <w:u w:val="single"/>
          <w:cs/>
          <w:lang w:val="en-US"/>
        </w:rPr>
        <w:t>ไฟล์</w:t>
      </w:r>
      <w:r w:rsidR="00825D6E">
        <w:rPr>
          <w:rFonts w:ascii="Angsana New" w:hAnsi="Angsana New" w:cs="Angsana New" w:hint="cs"/>
          <w:sz w:val="32"/>
          <w:szCs w:val="32"/>
          <w:u w:val="single"/>
          <w:cs/>
          <w:lang w:val="en-US"/>
        </w:rPr>
        <w:t>ชื่อ</w:t>
      </w:r>
      <w:r w:rsidR="00B32AD9">
        <w:rPr>
          <w:rFonts w:ascii="Angsana New" w:hAnsi="Angsana New" w:cs="Angsana New" w:hint="cs"/>
          <w:sz w:val="32"/>
          <w:szCs w:val="32"/>
          <w:u w:val="single"/>
          <w:cs/>
          <w:lang w:val="en-US"/>
        </w:rPr>
        <w:t xml:space="preserve"> </w:t>
      </w:r>
      <w:r w:rsidR="00D17D17">
        <w:rPr>
          <w:rFonts w:ascii="Angsana New" w:hAnsi="Angsana New" w:cs="Angsana New"/>
          <w:color w:val="FF0000"/>
          <w:sz w:val="32"/>
          <w:szCs w:val="32"/>
          <w:u w:val="single"/>
          <w:lang w:val="en-US"/>
        </w:rPr>
        <w:t>node_express</w:t>
      </w:r>
      <w:r w:rsidR="00AC76E7" w:rsidRPr="00AC76E7">
        <w:rPr>
          <w:rFonts w:ascii="Angsana New" w:hAnsi="Angsana New" w:cs="Angsana New"/>
          <w:color w:val="FF0000"/>
          <w:sz w:val="32"/>
          <w:szCs w:val="32"/>
          <w:u w:val="single"/>
          <w:lang w:val="en-US"/>
        </w:rPr>
        <w:t>.zip</w:t>
      </w:r>
      <w:r w:rsidR="00B32AD9" w:rsidRPr="00AC76E7">
        <w:rPr>
          <w:rFonts w:ascii="Angsana New" w:hAnsi="Angsana New" w:cs="Angsana New"/>
          <w:color w:val="FF0000"/>
          <w:sz w:val="32"/>
          <w:szCs w:val="32"/>
          <w:u w:val="single"/>
          <w:lang w:val="en-US"/>
        </w:rPr>
        <w:t xml:space="preserve"> </w:t>
      </w:r>
      <w:r w:rsidR="00AC76E7">
        <w:rPr>
          <w:rFonts w:ascii="Angsana New" w:hAnsi="Angsana New" w:cs="Angsana New" w:hint="cs"/>
          <w:sz w:val="32"/>
          <w:szCs w:val="32"/>
          <w:u w:val="single"/>
          <w:cs/>
          <w:lang w:val="en-US"/>
        </w:rPr>
        <w:t>ที่เตรียมเอาไว้ให้จากนั้นให้ทำการแตกไฟล์</w:t>
      </w:r>
      <w:r w:rsidRPr="00076D8B">
        <w:rPr>
          <w:rFonts w:ascii="Angsana New" w:hAnsi="Angsana New" w:cs="Angsana New"/>
          <w:sz w:val="32"/>
          <w:szCs w:val="32"/>
          <w:u w:val="single"/>
        </w:rPr>
        <w:t>)</w:t>
      </w:r>
    </w:p>
    <w:p w14:paraId="3BA779D8" w14:textId="77777777" w:rsidR="00D43914" w:rsidRDefault="00D43914" w:rsidP="00281758">
      <w:pPr>
        <w:pStyle w:val="hhh"/>
        <w:pBdr>
          <w:bottom w:val="none" w:sz="0" w:space="0" w:color="auto"/>
        </w:pBdr>
        <w:spacing w:before="0"/>
        <w:jc w:val="center"/>
        <w:rPr>
          <w:rFonts w:ascii="Angsana New" w:hAnsi="Angsana New" w:cs="Angsana New"/>
          <w:sz w:val="32"/>
          <w:szCs w:val="32"/>
          <w:u w:val="single"/>
          <w:cs/>
        </w:rPr>
      </w:pPr>
    </w:p>
    <w:p w14:paraId="22FA3973" w14:textId="46A256FE" w:rsidR="00557CA4" w:rsidRPr="00557CA4" w:rsidRDefault="00557CA4" w:rsidP="00557CA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cs/>
          <w:lang w:val="en-US"/>
        </w:rPr>
      </w:pPr>
      <w:r w:rsidRPr="00557CA4">
        <w:rPr>
          <w:rFonts w:ascii="Angsana New" w:hAnsi="Angsana New" w:cs="Angsana New" w:hint="cs"/>
          <w:color w:val="FF0000"/>
          <w:sz w:val="32"/>
          <w:szCs w:val="32"/>
          <w:u w:val="single"/>
          <w:cs/>
        </w:rPr>
        <w:t xml:space="preserve">หมายเหตุส่งงาน </w:t>
      </w:r>
      <w:r>
        <w:rPr>
          <w:rFonts w:ascii="Angsana New" w:hAnsi="Angsana New" w:cs="Angsana New"/>
          <w:sz w:val="32"/>
          <w:szCs w:val="32"/>
          <w:u w:val="single"/>
          <w:lang w:val="en-US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ให้ตั้งชื่อไฟล์เป็น </w:t>
      </w:r>
      <w:r w:rsidRPr="00557CA4">
        <w:rPr>
          <w:rFonts w:ascii="Angsana New" w:hAnsi="Angsana New" w:cs="Angsana New"/>
          <w:color w:val="FF0000"/>
          <w:sz w:val="32"/>
          <w:szCs w:val="32"/>
          <w:lang w:val="en-US"/>
        </w:rPr>
        <w:t>L</w:t>
      </w:r>
      <w:r w:rsidR="000F576D">
        <w:rPr>
          <w:rFonts w:ascii="Angsana New" w:hAnsi="Angsana New" w:cs="Angsana New"/>
          <w:color w:val="FF0000"/>
          <w:sz w:val="32"/>
          <w:szCs w:val="32"/>
          <w:lang w:val="en-US"/>
        </w:rPr>
        <w:t>1</w:t>
      </w:r>
      <w:r w:rsidR="00D17D17">
        <w:rPr>
          <w:rFonts w:ascii="Angsana New" w:hAnsi="Angsana New" w:cs="Angsana New"/>
          <w:color w:val="FF0000"/>
          <w:sz w:val="32"/>
          <w:szCs w:val="32"/>
          <w:lang w:val="en-US"/>
        </w:rPr>
        <w:t>3</w:t>
      </w:r>
      <w:r w:rsidRPr="00557CA4">
        <w:rPr>
          <w:rFonts w:ascii="Angsana New" w:hAnsi="Angsana New" w:cs="Angsana New"/>
          <w:color w:val="FF0000"/>
          <w:sz w:val="32"/>
          <w:szCs w:val="32"/>
          <w:lang w:val="en-US"/>
        </w:rPr>
        <w:t>_</w:t>
      </w:r>
      <w:r w:rsidRPr="00557CA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>รหัสนักศึกษา</w:t>
      </w:r>
      <w:r w:rsidRPr="00557CA4">
        <w:rPr>
          <w:rFonts w:ascii="Angsana New" w:hAnsi="Angsana New" w:cs="Angsana New"/>
          <w:color w:val="FF0000"/>
          <w:sz w:val="32"/>
          <w:szCs w:val="32"/>
          <w:lang w:val="en-US"/>
        </w:rPr>
        <w:t xml:space="preserve">.doc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หรือ </w:t>
      </w:r>
      <w:r w:rsidRPr="000F5986">
        <w:rPr>
          <w:rFonts w:ascii="Angsana New" w:hAnsi="Angsana New" w:cs="Angsana New"/>
          <w:color w:val="FF0000"/>
          <w:sz w:val="32"/>
          <w:szCs w:val="32"/>
          <w:lang w:val="en-US"/>
        </w:rPr>
        <w:t xml:space="preserve">.docx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ก็ได้</w:t>
      </w:r>
    </w:p>
    <w:p w14:paraId="204974B8" w14:textId="07756F7B" w:rsidR="00D62356" w:rsidRDefault="00FD711B" w:rsidP="000F576D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  <w:r>
        <w:rPr>
          <w:rFonts w:ascii="Angsana New" w:hAnsi="Angsana New" w:cs="Angsana New"/>
          <w:color w:val="FF0000"/>
          <w:sz w:val="32"/>
          <w:szCs w:val="32"/>
          <w:u w:val="single"/>
          <w:lang w:val="en-US"/>
        </w:rPr>
        <w:t>Lab</w:t>
      </w:r>
      <w:r>
        <w:rPr>
          <w:rFonts w:ascii="Angsana New" w:hAnsi="Angsana New" w:cs="Angsana New"/>
          <w:b w:val="0"/>
          <w:bCs w:val="0"/>
          <w:color w:val="FF0000"/>
          <w:sz w:val="32"/>
          <w:szCs w:val="32"/>
          <w:lang w:val="en-US"/>
        </w:rPr>
        <w:t>01</w:t>
      </w:r>
      <w:r>
        <w:rPr>
          <w:rFonts w:ascii="Angsana New" w:hAnsi="Angsana New" w:cs="Angsana New"/>
          <w:b w:val="0"/>
          <w:bCs w:val="0"/>
          <w:sz w:val="32"/>
          <w:szCs w:val="32"/>
          <w:lang w:val="en-US"/>
        </w:rPr>
        <w:t>:</w:t>
      </w:r>
      <w:r w:rsidRPr="00E37560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 </w:t>
      </w:r>
      <w:r w:rsidRPr="00E37560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 </w:t>
      </w:r>
      <w:r w:rsidRPr="00E37560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ให้นักศึกษา</w:t>
      </w:r>
      <w:r w:rsidR="002D0475">
        <w:rPr>
          <w:rFonts w:ascii="Angsana New" w:hAnsi="Angsana New" w:cs="Angsana New" w:hint="cs"/>
          <w:b w:val="0"/>
          <w:bCs w:val="0"/>
          <w:sz w:val="32"/>
          <w:szCs w:val="32"/>
          <w:cs/>
          <w:lang w:val="en-US"/>
        </w:rPr>
        <w:t>ทำการ</w:t>
      </w:r>
      <w:r w:rsidR="00D9236E">
        <w:rPr>
          <w:rFonts w:ascii="Angsana New" w:hAnsi="Angsana New" w:cs="Angsana New" w:hint="cs"/>
          <w:b w:val="0"/>
          <w:bCs w:val="0"/>
          <w:sz w:val="32"/>
          <w:szCs w:val="32"/>
          <w:cs/>
          <w:lang w:val="en-US"/>
        </w:rPr>
        <w:t>สร้าง</w:t>
      </w:r>
      <w:r w:rsidR="0092100E">
        <w:rPr>
          <w:rFonts w:ascii="Angsana New" w:hAnsi="Angsana New" w:cs="Angsana New" w:hint="cs"/>
          <w:b w:val="0"/>
          <w:bCs w:val="0"/>
          <w:sz w:val="32"/>
          <w:szCs w:val="32"/>
          <w:cs/>
          <w:lang w:val="en-US"/>
        </w:rPr>
        <w:t xml:space="preserve">ไฟล์ </w:t>
      </w:r>
      <w:r w:rsidR="00D17D17">
        <w:rPr>
          <w:rFonts w:ascii="Angsana New" w:hAnsi="Angsana New" w:cs="Angsana New"/>
          <w:b w:val="0"/>
          <w:bCs w:val="0"/>
          <w:color w:val="FF0000"/>
          <w:sz w:val="32"/>
          <w:szCs w:val="32"/>
          <w:lang w:val="en-US"/>
        </w:rPr>
        <w:t>index</w:t>
      </w:r>
      <w:r w:rsidR="000902ED">
        <w:rPr>
          <w:rFonts w:ascii="Angsana New" w:hAnsi="Angsana New" w:cs="Angsana New"/>
          <w:b w:val="0"/>
          <w:bCs w:val="0"/>
          <w:color w:val="FF0000"/>
          <w:sz w:val="32"/>
          <w:szCs w:val="32"/>
          <w:lang w:val="en-US"/>
        </w:rPr>
        <w:t>.js</w:t>
      </w:r>
      <w:r w:rsidR="0092100E" w:rsidRPr="00E34D0B">
        <w:rPr>
          <w:rFonts w:ascii="Angsana New" w:hAnsi="Angsana New" w:cs="Angsana New"/>
          <w:b w:val="0"/>
          <w:bCs w:val="0"/>
          <w:sz w:val="32"/>
          <w:szCs w:val="32"/>
          <w:lang w:val="en-US"/>
        </w:rPr>
        <w:t xml:space="preserve"> </w:t>
      </w:r>
      <w:r w:rsidR="00D9236E">
        <w:rPr>
          <w:rFonts w:ascii="Angsana New" w:hAnsi="Angsana New" w:cs="Angsana New" w:hint="cs"/>
          <w:b w:val="0"/>
          <w:bCs w:val="0"/>
          <w:sz w:val="32"/>
          <w:szCs w:val="32"/>
          <w:cs/>
          <w:lang w:val="en-US"/>
        </w:rPr>
        <w:t>เพื่อให้สามารถดำเนินการ</w:t>
      </w:r>
      <w:r w:rsidR="000902ED">
        <w:rPr>
          <w:rFonts w:ascii="Angsana New" w:hAnsi="Angsana New" w:cs="Angsana New" w:hint="cs"/>
          <w:b w:val="0"/>
          <w:bCs w:val="0"/>
          <w:sz w:val="32"/>
          <w:szCs w:val="32"/>
          <w:cs/>
          <w:lang w:val="en-US"/>
        </w:rPr>
        <w:t>ดังนี้</w:t>
      </w:r>
    </w:p>
    <w:p w14:paraId="49C9E955" w14:textId="329F7383" w:rsidR="000902ED" w:rsidRDefault="000902ED" w:rsidP="000F576D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  <w:r w:rsidRPr="000902ED">
        <w:rPr>
          <w:rFonts w:ascii="Angsana New" w:hAnsi="Angsana New" w:cs="Angsana New" w:hint="cs"/>
          <w:color w:val="FF0000"/>
          <w:sz w:val="32"/>
          <w:szCs w:val="32"/>
          <w:u w:val="single"/>
          <w:cs/>
          <w:lang w:val="en-US"/>
        </w:rPr>
        <w:t>ใช้งานฐานข้อมูลชื่อ</w:t>
      </w:r>
      <w:r w:rsidRPr="000902ED">
        <w:rPr>
          <w:rFonts w:ascii="Angsana New" w:hAnsi="Angsana New" w:cs="Angsana New" w:hint="cs"/>
          <w:b w:val="0"/>
          <w:bCs w:val="0"/>
          <w:color w:val="FF0000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/>
          <w:b w:val="0"/>
          <w:bCs w:val="0"/>
          <w:sz w:val="32"/>
          <w:szCs w:val="32"/>
          <w:lang w:val="en-US"/>
        </w:rPr>
        <w:t xml:space="preserve">: </w:t>
      </w:r>
      <w:proofErr w:type="spellStart"/>
      <w:r w:rsidR="0026124A" w:rsidRPr="0026124A">
        <w:rPr>
          <w:rFonts w:ascii="Angsana New" w:hAnsi="Angsana New" w:cs="Angsana New"/>
          <w:b w:val="0"/>
          <w:bCs w:val="0"/>
          <w:sz w:val="32"/>
          <w:szCs w:val="32"/>
          <w:lang w:val="en-US"/>
        </w:rPr>
        <w:t>classicmodels</w:t>
      </w:r>
      <w:proofErr w:type="spellEnd"/>
    </w:p>
    <w:p w14:paraId="28C9D23E" w14:textId="730279A5" w:rsidR="005B0151" w:rsidRPr="00E9229E" w:rsidRDefault="000F576D" w:rsidP="000F576D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 w:rsidRPr="00E9229E">
        <w:rPr>
          <w:rFonts w:ascii="Angsana New" w:hAnsi="Angsana New" w:cs="Angsana New"/>
          <w:sz w:val="32"/>
          <w:szCs w:val="32"/>
          <w:lang w:val="en-US"/>
        </w:rPr>
        <w:t xml:space="preserve">1) </w:t>
      </w:r>
      <w:r w:rsidR="00D62356" w:rsidRPr="00E9229E"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ส่วนที่ </w:t>
      </w:r>
      <w:r w:rsidR="00D62356" w:rsidRPr="00E9229E">
        <w:rPr>
          <w:rFonts w:ascii="Angsana New" w:hAnsi="Angsana New" w:cs="Angsana New"/>
          <w:sz w:val="32"/>
          <w:szCs w:val="32"/>
          <w:lang w:val="en-US"/>
        </w:rPr>
        <w:t>1</w:t>
      </w:r>
      <w:r w:rsidR="000902ED">
        <w:rPr>
          <w:rFonts w:ascii="Angsana New" w:hAnsi="Angsana New" w:cs="Angsana New"/>
          <w:sz w:val="32"/>
          <w:szCs w:val="32"/>
          <w:lang w:val="en-US"/>
        </w:rPr>
        <w:t xml:space="preserve">: http://localhost:3000/home </w:t>
      </w:r>
      <w:r w:rsidR="000902ED">
        <w:rPr>
          <w:rFonts w:ascii="Angsana New" w:hAnsi="Angsana New" w:cs="Angsana New" w:hint="cs"/>
          <w:sz w:val="32"/>
          <w:szCs w:val="32"/>
          <w:cs/>
          <w:lang w:val="en-US"/>
        </w:rPr>
        <w:t>ให้</w:t>
      </w:r>
      <w:r w:rsidR="00D62356" w:rsidRPr="00E9229E">
        <w:rPr>
          <w:rFonts w:ascii="Angsana New" w:hAnsi="Angsana New" w:cs="Angsana New" w:hint="cs"/>
          <w:sz w:val="32"/>
          <w:szCs w:val="32"/>
          <w:cs/>
          <w:lang w:val="en-US"/>
        </w:rPr>
        <w:t>นำข้อมูลใน</w:t>
      </w:r>
      <w:r w:rsidR="000902ED"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ตาราง </w:t>
      </w:r>
      <w:r w:rsidR="00D17D17">
        <w:rPr>
          <w:rFonts w:ascii="Angsana New" w:hAnsi="Angsana New" w:cs="Angsana New"/>
          <w:sz w:val="32"/>
          <w:szCs w:val="32"/>
          <w:lang w:val="en-US"/>
        </w:rPr>
        <w:t>product</w:t>
      </w:r>
      <w:r w:rsidR="000902ED">
        <w:rPr>
          <w:rFonts w:ascii="Angsana New" w:hAnsi="Angsana New" w:cs="Angsana New"/>
          <w:sz w:val="32"/>
          <w:szCs w:val="32"/>
          <w:lang w:val="en-US"/>
        </w:rPr>
        <w:t xml:space="preserve">s </w:t>
      </w:r>
      <w:r w:rsidR="00D62356" w:rsidRPr="00E9229E">
        <w:rPr>
          <w:rFonts w:ascii="Angsana New" w:hAnsi="Angsana New" w:cs="Angsana New" w:hint="cs"/>
          <w:sz w:val="32"/>
          <w:szCs w:val="32"/>
          <w:cs/>
          <w:lang w:val="en-US"/>
        </w:rPr>
        <w:t>มาจัดแสดงในรูปแบบตาราง ดังนี้</w:t>
      </w:r>
    </w:p>
    <w:p w14:paraId="248625AF" w14:textId="59750DDA" w:rsidR="00D62356" w:rsidRPr="00D62356" w:rsidRDefault="00D17D17" w:rsidP="000F576D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cs/>
          <w:lang w:val="en-US"/>
        </w:rPr>
      </w:pPr>
      <w:r>
        <w:rPr>
          <w:rFonts w:ascii="Angsana New" w:hAnsi="Angsana New" w:cs="Angsana New"/>
          <w:b w:val="0"/>
          <w:bCs w:val="0"/>
          <w:noProof/>
          <w:sz w:val="32"/>
          <w:szCs w:val="32"/>
          <w:lang w:val="th-TH"/>
        </w:rPr>
        <w:drawing>
          <wp:inline distT="0" distB="0" distL="0" distR="0" wp14:anchorId="7AA154CF" wp14:editId="5DD4CBE1">
            <wp:extent cx="6480810" cy="2114550"/>
            <wp:effectExtent l="0" t="0" r="0" b="0"/>
            <wp:docPr id="15095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18766" name="Picture 15095187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08EE" w14:textId="660B62A9" w:rsidR="006B7BBD" w:rsidRPr="00E9229E" w:rsidRDefault="006B7BBD" w:rsidP="006B7BBD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2</w:t>
      </w:r>
      <w:r w:rsidRPr="00E9229E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 w:rsidRPr="00E9229E"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ส่วนที่ </w:t>
      </w:r>
      <w:r>
        <w:rPr>
          <w:rFonts w:ascii="Angsana New" w:hAnsi="Angsana New" w:cs="Angsana New"/>
          <w:sz w:val="32"/>
          <w:szCs w:val="32"/>
          <w:lang w:val="en-US"/>
        </w:rPr>
        <w:t>2: http://localhost:3000/</w:t>
      </w:r>
      <w:r w:rsidR="00D17D17">
        <w:rPr>
          <w:rFonts w:ascii="Angsana New" w:hAnsi="Angsana New" w:cs="Angsana New"/>
          <w:sz w:val="32"/>
          <w:szCs w:val="32"/>
          <w:lang w:val="en-US"/>
        </w:rPr>
        <w:t>register</w:t>
      </w:r>
      <w:r>
        <w:rPr>
          <w:rFonts w:ascii="Angsana New" w:hAnsi="Angsana New" w:cs="Angsana New"/>
          <w:sz w:val="32"/>
          <w:szCs w:val="32"/>
          <w:lang w:val="en-US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ให้</w:t>
      </w:r>
      <w:r w:rsidRPr="00E9229E">
        <w:rPr>
          <w:rFonts w:ascii="Angsana New" w:hAnsi="Angsana New" w:cs="Angsana New" w:hint="cs"/>
          <w:sz w:val="32"/>
          <w:szCs w:val="32"/>
          <w:cs/>
          <w:lang w:val="en-US"/>
        </w:rPr>
        <w:t>นำ</w:t>
      </w:r>
      <w:r w:rsidR="00D17D17">
        <w:rPr>
          <w:rFonts w:ascii="Angsana New" w:hAnsi="Angsana New" w:cs="Angsana New" w:hint="cs"/>
          <w:sz w:val="32"/>
          <w:szCs w:val="32"/>
          <w:cs/>
          <w:lang w:val="en-US"/>
        </w:rPr>
        <w:t>แสดงฟอร์มสำหรับลงทะเบียนผู้ใช้</w:t>
      </w:r>
      <w:r w:rsidRPr="00E9229E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ดังนี้</w:t>
      </w:r>
    </w:p>
    <w:p w14:paraId="378A7314" w14:textId="7E0550D9" w:rsidR="00186915" w:rsidRDefault="005F4619" w:rsidP="000F576D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noProof/>
          <w:sz w:val="32"/>
          <w:szCs w:val="32"/>
          <w:lang w:val="en-US"/>
        </w:rPr>
        <w:drawing>
          <wp:inline distT="0" distB="0" distL="0" distR="0" wp14:anchorId="2CFBA31F" wp14:editId="04F1A463">
            <wp:extent cx="5687485" cy="4447005"/>
            <wp:effectExtent l="0" t="0" r="8890" b="0"/>
            <wp:docPr id="85363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2166" name="Picture 8536321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11" cy="44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BF20" w14:textId="153CC6B7" w:rsidR="00951584" w:rsidRPr="00753AA5" w:rsidRDefault="00753AA5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 w:hint="cs"/>
          <w:color w:val="FF0000"/>
          <w:sz w:val="32"/>
          <w:szCs w:val="32"/>
          <w:u w:val="single"/>
          <w:cs/>
          <w:lang w:val="en-US"/>
        </w:rPr>
      </w:pPr>
      <w:r w:rsidRPr="00753AA5">
        <w:rPr>
          <w:rFonts w:ascii="Angsana New" w:hAnsi="Angsana New" w:cs="Angsana New" w:hint="cs"/>
          <w:color w:val="FF0000"/>
          <w:sz w:val="32"/>
          <w:szCs w:val="32"/>
          <w:u w:val="single"/>
          <w:cs/>
          <w:lang w:val="en-US"/>
        </w:rPr>
        <w:t>เงื่อนไข</w:t>
      </w:r>
      <w:r w:rsidR="009F5E6E">
        <w:rPr>
          <w:rFonts w:ascii="Angsana New" w:hAnsi="Angsana New" w:cs="Angsana New" w:hint="cs"/>
          <w:color w:val="FF0000"/>
          <w:sz w:val="32"/>
          <w:szCs w:val="32"/>
          <w:u w:val="single"/>
          <w:cs/>
          <w:lang w:val="en-US"/>
        </w:rPr>
        <w:t xml:space="preserve"> (ให้ใช้งาน </w:t>
      </w:r>
      <w:r w:rsidR="009F5E6E">
        <w:rPr>
          <w:rFonts w:ascii="Angsana New" w:hAnsi="Angsana New" w:cs="Angsana New"/>
          <w:color w:val="FF0000"/>
          <w:sz w:val="32"/>
          <w:szCs w:val="32"/>
          <w:u w:val="single"/>
          <w:lang w:val="en-US"/>
        </w:rPr>
        <w:t xml:space="preserve">AngularJS </w:t>
      </w:r>
      <w:r w:rsidR="009F5E6E">
        <w:rPr>
          <w:rFonts w:ascii="Angsana New" w:hAnsi="Angsana New" w:cs="Angsana New" w:hint="cs"/>
          <w:color w:val="FF0000"/>
          <w:sz w:val="32"/>
          <w:szCs w:val="32"/>
          <w:u w:val="single"/>
          <w:cs/>
          <w:lang w:val="en-US"/>
        </w:rPr>
        <w:t>ในการตรวจสอบฟอร์ม)</w:t>
      </w:r>
    </w:p>
    <w:p w14:paraId="214DBA3C" w14:textId="61BEDC3A" w:rsidR="00753AA5" w:rsidRPr="00394994" w:rsidRDefault="00753AA5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1) </w:t>
      </w:r>
      <w:r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ชื่อ </w:t>
      </w:r>
      <w:r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="009F5E6E"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 </w:t>
      </w:r>
    </w:p>
    <w:p w14:paraId="31490077" w14:textId="323BE552" w:rsidR="009F5E6E" w:rsidRDefault="009F5E6E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  <w:r>
        <w:rPr>
          <w:rFonts w:ascii="Angsana New" w:hAnsi="Angsana New" w:cs="Angsana New"/>
          <w:b w:val="0"/>
          <w:bCs w:val="0"/>
          <w:noProof/>
          <w:sz w:val="32"/>
          <w:szCs w:val="32"/>
          <w:lang w:val="en-US"/>
        </w:rPr>
        <w:drawing>
          <wp:inline distT="0" distB="0" distL="0" distR="0" wp14:anchorId="3ED95082" wp14:editId="2D16C86E">
            <wp:extent cx="5678905" cy="450850"/>
            <wp:effectExtent l="0" t="0" r="0" b="6350"/>
            <wp:docPr id="18086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607" name="Picture 18086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13" cy="4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AFF7" w14:textId="681AE65D" w:rsidR="00394994" w:rsidRPr="00394994" w:rsidRDefault="00394994" w:rsidP="0039499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lastRenderedPageBreak/>
        <w:t>2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>นามสกุล</w:t>
      </w:r>
      <w:r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 </w:t>
      </w:r>
      <w:r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 </w:t>
      </w:r>
    </w:p>
    <w:p w14:paraId="3CC13557" w14:textId="2656A51A" w:rsidR="00394994" w:rsidRDefault="00394994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  <w:r>
        <w:rPr>
          <w:rFonts w:ascii="Angsana New" w:hAnsi="Angsana New" w:cs="Angsana New"/>
          <w:b w:val="0"/>
          <w:bCs w:val="0"/>
          <w:noProof/>
          <w:sz w:val="32"/>
          <w:szCs w:val="32"/>
          <w:lang w:val="en-US"/>
        </w:rPr>
        <w:drawing>
          <wp:inline distT="0" distB="0" distL="0" distR="0" wp14:anchorId="65089A1B" wp14:editId="7060591B">
            <wp:extent cx="5716337" cy="438778"/>
            <wp:effectExtent l="0" t="0" r="0" b="0"/>
            <wp:docPr id="1304697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7808" name="Picture 13046978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3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60EE" w14:textId="13E0AE43" w:rsidR="00394994" w:rsidRDefault="00394994" w:rsidP="0039499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3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>อายุ</w:t>
      </w:r>
      <w:r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 </w:t>
      </w:r>
      <w:r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(เป็นตัวเลข)</w:t>
      </w:r>
    </w:p>
    <w:p w14:paraId="1EFCBA61" w14:textId="2F3F0DF2" w:rsidR="00394994" w:rsidRDefault="00394994" w:rsidP="0039499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 w:hint="cs"/>
          <w:noProof/>
          <w:sz w:val="32"/>
          <w:szCs w:val="32"/>
          <w:lang w:val="en-US"/>
        </w:rPr>
        <w:drawing>
          <wp:inline distT="0" distB="0" distL="0" distR="0" wp14:anchorId="2106D050" wp14:editId="664A9184">
            <wp:extent cx="5716270" cy="471805"/>
            <wp:effectExtent l="0" t="0" r="0" b="4445"/>
            <wp:docPr id="851429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944" name="Picture 851429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94" cy="4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356" w14:textId="0F6FC2A7" w:rsidR="00394994" w:rsidRDefault="00394994" w:rsidP="0039499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5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>เพศ</w:t>
      </w:r>
      <w:r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 </w:t>
      </w:r>
      <w:r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(</w:t>
      </w:r>
      <w:r>
        <w:rPr>
          <w:rFonts w:ascii="Angsana New" w:hAnsi="Angsana New" w:cs="Angsana New"/>
          <w:sz w:val="32"/>
          <w:szCs w:val="32"/>
          <w:lang w:val="en-US"/>
        </w:rPr>
        <w:t xml:space="preserve">male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หรือ </w:t>
      </w:r>
      <w:r>
        <w:rPr>
          <w:rFonts w:ascii="Angsana New" w:hAnsi="Angsana New" w:cs="Angsana New"/>
          <w:sz w:val="32"/>
          <w:szCs w:val="32"/>
          <w:lang w:val="en-US"/>
        </w:rPr>
        <w:t xml:space="preserve">female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เท่านั้น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)</w:t>
      </w:r>
    </w:p>
    <w:p w14:paraId="5F447CB6" w14:textId="712E260A" w:rsidR="00394994" w:rsidRPr="00394994" w:rsidRDefault="00394994" w:rsidP="0039499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noProof/>
          <w:sz w:val="32"/>
          <w:szCs w:val="32"/>
          <w:lang w:val="en-US"/>
        </w:rPr>
        <w:drawing>
          <wp:inline distT="0" distB="0" distL="0" distR="0" wp14:anchorId="1276302B" wp14:editId="273E0EB6">
            <wp:extent cx="5716270" cy="413385"/>
            <wp:effectExtent l="0" t="0" r="0" b="5715"/>
            <wp:docPr id="42294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4135" name="Picture 422941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596" cy="4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ED26" w14:textId="42B9AFAF" w:rsidR="00F615F6" w:rsidRDefault="00F615F6" w:rsidP="00F615F6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6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>
        <w:rPr>
          <w:rFonts w:ascii="Angsana New" w:hAnsi="Angsana New" w:cs="Angsana New"/>
          <w:color w:val="FF0000"/>
          <w:sz w:val="32"/>
          <w:szCs w:val="32"/>
          <w:lang w:val="en-US"/>
        </w:rPr>
        <w:t>Country</w:t>
      </w:r>
      <w:r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 </w:t>
      </w:r>
      <w:r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</w:t>
      </w:r>
    </w:p>
    <w:p w14:paraId="3C4A82DF" w14:textId="4D552241" w:rsidR="00394994" w:rsidRDefault="00F615F6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  <w:r>
        <w:rPr>
          <w:rFonts w:ascii="Angsana New" w:hAnsi="Angsana New" w:cs="Angsana New" w:hint="cs"/>
          <w:b w:val="0"/>
          <w:bCs w:val="0"/>
          <w:noProof/>
          <w:sz w:val="32"/>
          <w:szCs w:val="32"/>
          <w:lang w:val="en-US"/>
        </w:rPr>
        <w:drawing>
          <wp:inline distT="0" distB="0" distL="0" distR="0" wp14:anchorId="560FE337" wp14:editId="6B38FE17">
            <wp:extent cx="5737726" cy="438150"/>
            <wp:effectExtent l="0" t="0" r="0" b="0"/>
            <wp:docPr id="10903773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7332" name="Picture 10903773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22" cy="4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88AE" w14:textId="31A2C1AA" w:rsid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7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 w:rsidRPr="006427FF">
        <w:rPr>
          <w:rFonts w:ascii="Angsana New" w:hAnsi="Angsana New" w:cs="Angsana New"/>
          <w:color w:val="FF0000"/>
          <w:sz w:val="32"/>
          <w:szCs w:val="32"/>
          <w:lang w:val="en-US"/>
        </w:rPr>
        <w:t>Username</w:t>
      </w:r>
      <w:r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 </w:t>
      </w:r>
      <w:r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</w:t>
      </w:r>
      <w:r>
        <w:rPr>
          <w:rFonts w:ascii="Angsana New" w:hAnsi="Angsana New" w:cs="Angsana New"/>
          <w:sz w:val="32"/>
          <w:szCs w:val="32"/>
          <w:lang w:val="en-US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(ความยาวขั้นต่ำ </w:t>
      </w:r>
      <w:r>
        <w:rPr>
          <w:rFonts w:ascii="Angsana New" w:hAnsi="Angsana New" w:cs="Angsana New"/>
          <w:sz w:val="32"/>
          <w:szCs w:val="32"/>
          <w:lang w:val="en-US"/>
        </w:rPr>
        <w:t xml:space="preserve">8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ตัวอักษร)</w:t>
      </w:r>
    </w:p>
    <w:p w14:paraId="2C74DADE" w14:textId="47BCB9DC" w:rsid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 w:hint="cs"/>
          <w:sz w:val="32"/>
          <w:szCs w:val="32"/>
          <w:lang w:val="en-US"/>
        </w:rPr>
      </w:pPr>
      <w:r>
        <w:rPr>
          <w:rFonts w:ascii="Angsana New" w:hAnsi="Angsana New" w:cs="Angsana New" w:hint="cs"/>
          <w:noProof/>
          <w:sz w:val="32"/>
          <w:szCs w:val="32"/>
          <w:lang w:val="en-US"/>
        </w:rPr>
        <w:drawing>
          <wp:inline distT="0" distB="0" distL="0" distR="0" wp14:anchorId="2E32FEF8" wp14:editId="5902969B">
            <wp:extent cx="5737225" cy="399415"/>
            <wp:effectExtent l="0" t="0" r="0" b="635"/>
            <wp:docPr id="2076335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35379" name="Picture 20763353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74" cy="3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FD1D" w14:textId="247DE5D8" w:rsidR="00F615F6" w:rsidRDefault="006427FF" w:rsidP="00F615F6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8</w:t>
      </w:r>
      <w:r w:rsidR="00F615F6"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 w:rsidR="00F615F6">
        <w:rPr>
          <w:rFonts w:ascii="Angsana New" w:hAnsi="Angsana New" w:cs="Angsana New"/>
          <w:color w:val="FF0000"/>
          <w:sz w:val="32"/>
          <w:szCs w:val="32"/>
          <w:lang w:val="en-US"/>
        </w:rPr>
        <w:t>Password</w:t>
      </w:r>
      <w:r w:rsidR="00F615F6"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 </w:t>
      </w:r>
      <w:r w:rsidR="00F615F6"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="00F615F6"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="00F615F6"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</w:t>
      </w:r>
      <w:r w:rsidR="00F615F6">
        <w:rPr>
          <w:rFonts w:ascii="Angsana New" w:hAnsi="Angsana New" w:cs="Angsana New"/>
          <w:sz w:val="32"/>
          <w:szCs w:val="32"/>
          <w:lang w:val="en-US"/>
        </w:rPr>
        <w:t xml:space="preserve"> </w:t>
      </w:r>
      <w:r w:rsidR="00F615F6">
        <w:rPr>
          <w:rFonts w:ascii="Angsana New" w:hAnsi="Angsana New" w:cs="Angsana New" w:hint="cs"/>
          <w:sz w:val="32"/>
          <w:szCs w:val="32"/>
          <w:cs/>
          <w:lang w:val="en-US"/>
        </w:rPr>
        <w:t xml:space="preserve">(ความยาวขั้นต่ำ </w:t>
      </w:r>
      <w:r w:rsidR="00F615F6">
        <w:rPr>
          <w:rFonts w:ascii="Angsana New" w:hAnsi="Angsana New" w:cs="Angsana New"/>
          <w:sz w:val="32"/>
          <w:szCs w:val="32"/>
          <w:lang w:val="en-US"/>
        </w:rPr>
        <w:t xml:space="preserve">8 </w:t>
      </w:r>
      <w:r w:rsidR="00F615F6">
        <w:rPr>
          <w:rFonts w:ascii="Angsana New" w:hAnsi="Angsana New" w:cs="Angsana New" w:hint="cs"/>
          <w:sz w:val="32"/>
          <w:szCs w:val="32"/>
          <w:cs/>
          <w:lang w:val="en-US"/>
        </w:rPr>
        <w:t>ตัวอักษร)</w:t>
      </w:r>
    </w:p>
    <w:p w14:paraId="3C7401DF" w14:textId="0A63F107" w:rsidR="00F615F6" w:rsidRDefault="006427FF" w:rsidP="00F615F6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 w:hint="cs"/>
          <w:sz w:val="32"/>
          <w:szCs w:val="32"/>
          <w:cs/>
          <w:lang w:val="en-US"/>
        </w:rPr>
      </w:pPr>
      <w:r>
        <w:rPr>
          <w:rFonts w:ascii="Angsana New" w:hAnsi="Angsana New" w:cs="Angsana New" w:hint="cs"/>
          <w:noProof/>
          <w:sz w:val="32"/>
          <w:szCs w:val="32"/>
          <w:lang w:val="th-TH"/>
        </w:rPr>
        <w:drawing>
          <wp:inline distT="0" distB="0" distL="0" distR="0" wp14:anchorId="37225AA8" wp14:editId="7007BE7F">
            <wp:extent cx="5764463" cy="471170"/>
            <wp:effectExtent l="0" t="0" r="8255" b="5080"/>
            <wp:docPr id="18177637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63752" name="Picture 18177637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16" cy="4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AAF2" w14:textId="39CF519D" w:rsid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9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>
        <w:rPr>
          <w:rFonts w:ascii="Angsana New" w:hAnsi="Angsana New" w:cs="Angsana New"/>
          <w:color w:val="FF0000"/>
          <w:sz w:val="32"/>
          <w:szCs w:val="32"/>
          <w:lang w:val="en-US"/>
        </w:rPr>
        <w:t>Re-p</w:t>
      </w:r>
      <w:r>
        <w:rPr>
          <w:rFonts w:ascii="Angsana New" w:hAnsi="Angsana New" w:cs="Angsana New"/>
          <w:color w:val="FF0000"/>
          <w:sz w:val="32"/>
          <w:szCs w:val="32"/>
          <w:lang w:val="en-US"/>
        </w:rPr>
        <w:t>assword</w:t>
      </w:r>
      <w:r w:rsidRPr="00394994">
        <w:rPr>
          <w:rFonts w:ascii="Angsana New" w:hAnsi="Angsana New" w:cs="Angsana New" w:hint="cs"/>
          <w:color w:val="FF0000"/>
          <w:sz w:val="32"/>
          <w:szCs w:val="32"/>
          <w:cs/>
          <w:lang w:val="en-US"/>
        </w:rPr>
        <w:t xml:space="preserve"> </w:t>
      </w:r>
      <w:r w:rsidRPr="00394994">
        <w:rPr>
          <w:rFonts w:ascii="Angsana New" w:hAnsi="Angsana New" w:cs="Angsana New"/>
          <w:color w:val="FF0000"/>
          <w:sz w:val="32"/>
          <w:szCs w:val="32"/>
          <w:lang w:val="en-US"/>
        </w:rPr>
        <w:t>*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ถ้าป้อนข้อมูล</w:t>
      </w:r>
      <w:r>
        <w:rPr>
          <w:rFonts w:ascii="Angsana New" w:hAnsi="Angsana New" w:cs="Angsana New"/>
          <w:sz w:val="32"/>
          <w:szCs w:val="32"/>
          <w:lang w:val="en-US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(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ตรงกับ </w:t>
      </w:r>
      <w:r>
        <w:rPr>
          <w:rFonts w:ascii="Angsana New" w:hAnsi="Angsana New" w:cs="Angsana New"/>
          <w:sz w:val="32"/>
          <w:szCs w:val="32"/>
          <w:lang w:val="en-US"/>
        </w:rPr>
        <w:t>Password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)</w:t>
      </w:r>
    </w:p>
    <w:p w14:paraId="24CBE907" w14:textId="3D19947D" w:rsidR="00F615F6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  <w:r>
        <w:rPr>
          <w:rFonts w:ascii="Angsana New" w:hAnsi="Angsana New" w:cs="Angsana New" w:hint="cs"/>
          <w:b w:val="0"/>
          <w:bCs w:val="0"/>
          <w:noProof/>
          <w:sz w:val="32"/>
          <w:szCs w:val="32"/>
          <w:lang w:val="en-US"/>
        </w:rPr>
        <w:drawing>
          <wp:inline distT="0" distB="0" distL="0" distR="0" wp14:anchorId="1962646B" wp14:editId="3E6FD8D4">
            <wp:extent cx="5737225" cy="468630"/>
            <wp:effectExtent l="0" t="0" r="0" b="7620"/>
            <wp:docPr id="672673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73655" name="Picture 6726736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38" cy="4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3347" w14:textId="5949A9B8" w:rsid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10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>ถ้าป้อนข้อมูล</w:t>
      </w:r>
      <w:r>
        <w:rPr>
          <w:rFonts w:ascii="Angsana New" w:hAnsi="Angsana New" w:cs="Angsana New"/>
          <w:sz w:val="32"/>
          <w:szCs w:val="32"/>
          <w:lang w:val="en-US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(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ถูกต้องทั้งหมด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>)</w:t>
      </w:r>
    </w:p>
    <w:p w14:paraId="5BC06E7A" w14:textId="0D872C18" w:rsidR="006427FF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  <w:r>
        <w:rPr>
          <w:rFonts w:ascii="Angsana New" w:hAnsi="Angsana New" w:cs="Angsana New" w:hint="cs"/>
          <w:b w:val="0"/>
          <w:bCs w:val="0"/>
          <w:noProof/>
          <w:sz w:val="32"/>
          <w:szCs w:val="32"/>
          <w:lang w:val="en-US"/>
        </w:rPr>
        <w:drawing>
          <wp:inline distT="0" distB="0" distL="0" distR="0" wp14:anchorId="15B34400" wp14:editId="0220F8C4">
            <wp:extent cx="5652168" cy="3223895"/>
            <wp:effectExtent l="0" t="0" r="5715" b="0"/>
            <wp:docPr id="4743999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99961" name="Picture 4743999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702" cy="32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8405" w14:textId="0D7BF7FC" w:rsid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 w:hint="cs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t>1</w:t>
      </w:r>
      <w:r>
        <w:rPr>
          <w:rFonts w:ascii="Angsana New" w:hAnsi="Angsana New" w:cs="Angsana New"/>
          <w:sz w:val="32"/>
          <w:szCs w:val="32"/>
          <w:lang w:val="en-US"/>
        </w:rPr>
        <w:t>1</w:t>
      </w:r>
      <w:r w:rsidRPr="00394994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 w:rsidRPr="00394994">
        <w:rPr>
          <w:rFonts w:ascii="Angsana New" w:hAnsi="Angsana New" w:cs="Angsana New" w:hint="cs"/>
          <w:sz w:val="32"/>
          <w:szCs w:val="32"/>
          <w:cs/>
          <w:lang w:val="en-US"/>
        </w:rPr>
        <w:t>ถ้า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กดปุ่ม </w:t>
      </w:r>
      <w:r>
        <w:rPr>
          <w:rFonts w:ascii="Angsana New" w:hAnsi="Angsana New" w:cs="Angsana New"/>
          <w:sz w:val="32"/>
          <w:szCs w:val="32"/>
          <w:lang w:val="en-US"/>
        </w:rPr>
        <w:t xml:space="preserve">Submit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นำข้อมูลไปบันทึกลงในตาราง </w:t>
      </w:r>
      <w:r>
        <w:rPr>
          <w:rFonts w:ascii="Angsana New" w:hAnsi="Angsana New" w:cs="Angsana New"/>
          <w:sz w:val="32"/>
          <w:szCs w:val="32"/>
          <w:lang w:val="en-US"/>
        </w:rPr>
        <w:t>users</w:t>
      </w:r>
    </w:p>
    <w:p w14:paraId="44FBF107" w14:textId="77777777" w:rsidR="006427FF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</w:p>
    <w:p w14:paraId="1758D4C9" w14:textId="77777777" w:rsidR="006427FF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</w:p>
    <w:p w14:paraId="6DE26C5A" w14:textId="77777777" w:rsidR="006427FF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</w:p>
    <w:p w14:paraId="661DE848" w14:textId="77777777" w:rsidR="006427FF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</w:p>
    <w:p w14:paraId="1041AEC0" w14:textId="4698D00D" w:rsid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32"/>
          <w:szCs w:val="32"/>
          <w:lang w:val="en-US"/>
        </w:rPr>
      </w:pPr>
      <w:r>
        <w:rPr>
          <w:rFonts w:ascii="Angsana New" w:hAnsi="Angsana New" w:cs="Angsana New"/>
          <w:sz w:val="32"/>
          <w:szCs w:val="32"/>
          <w:lang w:val="en-US"/>
        </w:rPr>
        <w:lastRenderedPageBreak/>
        <w:t>3</w:t>
      </w:r>
      <w:r w:rsidRPr="00E9229E">
        <w:rPr>
          <w:rFonts w:ascii="Angsana New" w:hAnsi="Angsana New" w:cs="Angsana New"/>
          <w:sz w:val="32"/>
          <w:szCs w:val="32"/>
          <w:lang w:val="en-US"/>
        </w:rPr>
        <w:t xml:space="preserve">) </w:t>
      </w:r>
      <w:r w:rsidRPr="00E9229E"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ส่วนที่ </w:t>
      </w:r>
      <w:r>
        <w:rPr>
          <w:rFonts w:ascii="Angsana New" w:hAnsi="Angsana New" w:cs="Angsana New"/>
          <w:sz w:val="32"/>
          <w:szCs w:val="32"/>
          <w:lang w:val="en-US"/>
        </w:rPr>
        <w:t>3</w:t>
      </w:r>
      <w:r>
        <w:rPr>
          <w:rFonts w:ascii="Angsana New" w:hAnsi="Angsana New" w:cs="Angsana New"/>
          <w:sz w:val="32"/>
          <w:szCs w:val="32"/>
          <w:lang w:val="en-US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สร้างตาราง </w:t>
      </w:r>
      <w:r>
        <w:rPr>
          <w:rFonts w:ascii="Angsana New" w:hAnsi="Angsana New" w:cs="Angsana New"/>
          <w:sz w:val="32"/>
          <w:szCs w:val="32"/>
          <w:lang w:val="en-US"/>
        </w:rPr>
        <w:t>users</w:t>
      </w:r>
      <w:r w:rsidRPr="00E9229E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  <w:lang w:val="en-US"/>
        </w:rPr>
        <w:t xml:space="preserve">ในฐานข้อมูลชื่อ </w:t>
      </w:r>
      <w:proofErr w:type="spellStart"/>
      <w:r w:rsidRPr="0026124A">
        <w:rPr>
          <w:rFonts w:ascii="Angsana New" w:hAnsi="Angsana New" w:cs="Angsana New"/>
          <w:b w:val="0"/>
          <w:bCs w:val="0"/>
          <w:sz w:val="32"/>
          <w:szCs w:val="32"/>
          <w:lang w:val="en-US"/>
        </w:rPr>
        <w:t>classicmodels</w:t>
      </w:r>
      <w:proofErr w:type="spellEnd"/>
      <w:r w:rsidRPr="00E9229E">
        <w:rPr>
          <w:rFonts w:ascii="Angsana New" w:hAnsi="Angsana New" w:cs="Angsana New" w:hint="cs"/>
          <w:sz w:val="32"/>
          <w:szCs w:val="32"/>
          <w:cs/>
          <w:lang w:val="en-US"/>
        </w:rPr>
        <w:t xml:space="preserve"> </w:t>
      </w:r>
      <w:r w:rsidRPr="00E9229E">
        <w:rPr>
          <w:rFonts w:ascii="Angsana New" w:hAnsi="Angsana New" w:cs="Angsana New" w:hint="cs"/>
          <w:sz w:val="32"/>
          <w:szCs w:val="32"/>
          <w:cs/>
          <w:lang w:val="en-US"/>
        </w:rPr>
        <w:t>ดังนี้</w:t>
      </w:r>
    </w:p>
    <w:p w14:paraId="0FD7F466" w14:textId="77777777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>CREATE TABLE IF NOT EXISTS users (</w:t>
      </w:r>
    </w:p>
    <w:p w14:paraId="6AC7A061" w14:textId="77777777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</w:t>
      </w:r>
      <w:proofErr w:type="spellStart"/>
      <w:r w:rsidRPr="006427FF">
        <w:rPr>
          <w:rFonts w:ascii="Angsana New" w:hAnsi="Angsana New" w:cs="Angsana New"/>
          <w:sz w:val="40"/>
          <w:szCs w:val="40"/>
          <w:lang w:val="en-US"/>
        </w:rPr>
        <w:t>user_</w:t>
      </w:r>
      <w:proofErr w:type="gramStart"/>
      <w:r w:rsidRPr="006427FF">
        <w:rPr>
          <w:rFonts w:ascii="Angsana New" w:hAnsi="Angsana New" w:cs="Angsana New"/>
          <w:sz w:val="40"/>
          <w:szCs w:val="40"/>
          <w:lang w:val="en-US"/>
        </w:rPr>
        <w:t>id</w:t>
      </w:r>
      <w:proofErr w:type="spellEnd"/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</w:t>
      </w:r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proofErr w:type="gramEnd"/>
      <w:r w:rsidRPr="006427FF">
        <w:rPr>
          <w:rFonts w:ascii="Angsana New" w:hAnsi="Angsana New" w:cs="Angsana New"/>
          <w:sz w:val="40"/>
          <w:szCs w:val="40"/>
          <w:lang w:val="en-US"/>
        </w:rPr>
        <w:t>INT AUTO_INCREMENT  PRIMARY KEY,</w:t>
      </w:r>
    </w:p>
    <w:p w14:paraId="07609357" w14:textId="17D4D19A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</w:t>
      </w:r>
      <w:proofErr w:type="spellStart"/>
      <w:r w:rsidRPr="006427FF">
        <w:rPr>
          <w:rFonts w:ascii="Angsana New" w:hAnsi="Angsana New" w:cs="Angsana New"/>
          <w:sz w:val="40"/>
          <w:szCs w:val="40"/>
          <w:lang w:val="en-US"/>
        </w:rPr>
        <w:t>fname</w:t>
      </w:r>
      <w:proofErr w:type="spellEnd"/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proofErr w:type="gramStart"/>
      <w:r w:rsidRPr="006427FF">
        <w:rPr>
          <w:rFonts w:ascii="Angsana New" w:hAnsi="Angsana New" w:cs="Angsana New"/>
          <w:sz w:val="40"/>
          <w:szCs w:val="40"/>
          <w:lang w:val="en-US"/>
        </w:rPr>
        <w:t>VARCHAR(</w:t>
      </w:r>
      <w:proofErr w:type="gramEnd"/>
      <w:r w:rsidRPr="006427FF">
        <w:rPr>
          <w:rFonts w:ascii="Angsana New" w:hAnsi="Angsana New" w:cs="Angsana New"/>
          <w:sz w:val="40"/>
          <w:szCs w:val="40"/>
          <w:cs/>
          <w:lang w:val="en-US"/>
        </w:rPr>
        <w:t xml:space="preserve">255) </w:t>
      </w:r>
      <w:r w:rsidRPr="006427FF">
        <w:rPr>
          <w:rFonts w:ascii="Angsana New" w:hAnsi="Angsana New" w:cs="Angsana New"/>
          <w:sz w:val="40"/>
          <w:szCs w:val="40"/>
          <w:lang w:val="en-US"/>
        </w:rPr>
        <w:t>NOT NULL,</w:t>
      </w:r>
    </w:p>
    <w:p w14:paraId="1F012BE0" w14:textId="5A79AFA0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</w:t>
      </w:r>
      <w:proofErr w:type="spellStart"/>
      <w:r w:rsidRPr="006427FF">
        <w:rPr>
          <w:rFonts w:ascii="Angsana New" w:hAnsi="Angsana New" w:cs="Angsana New"/>
          <w:sz w:val="40"/>
          <w:szCs w:val="40"/>
          <w:lang w:val="en-US"/>
        </w:rPr>
        <w:t>lname</w:t>
      </w:r>
      <w:proofErr w:type="spellEnd"/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proofErr w:type="gramStart"/>
      <w:r w:rsidRPr="006427FF">
        <w:rPr>
          <w:rFonts w:ascii="Angsana New" w:hAnsi="Angsana New" w:cs="Angsana New"/>
          <w:sz w:val="40"/>
          <w:szCs w:val="40"/>
          <w:lang w:val="en-US"/>
        </w:rPr>
        <w:t>VARCHAR(</w:t>
      </w:r>
      <w:proofErr w:type="gramEnd"/>
      <w:r w:rsidRPr="006427FF">
        <w:rPr>
          <w:rFonts w:ascii="Angsana New" w:hAnsi="Angsana New" w:cs="Angsana New"/>
          <w:sz w:val="40"/>
          <w:szCs w:val="40"/>
          <w:cs/>
          <w:lang w:val="en-US"/>
        </w:rPr>
        <w:t xml:space="preserve">255) </w:t>
      </w:r>
      <w:r w:rsidRPr="006427FF">
        <w:rPr>
          <w:rFonts w:ascii="Angsana New" w:hAnsi="Angsana New" w:cs="Angsana New"/>
          <w:sz w:val="40"/>
          <w:szCs w:val="40"/>
          <w:lang w:val="en-US"/>
        </w:rPr>
        <w:t>NOT NULL,</w:t>
      </w:r>
    </w:p>
    <w:p w14:paraId="0AFCFDDB" w14:textId="77777777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age </w:t>
      </w:r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r w:rsidRPr="006427FF">
        <w:rPr>
          <w:rFonts w:ascii="Angsana New" w:hAnsi="Angsana New" w:cs="Angsana New"/>
          <w:sz w:val="40"/>
          <w:szCs w:val="40"/>
          <w:lang w:val="en-US"/>
        </w:rPr>
        <w:tab/>
        <w:t>INT NOT NULL,</w:t>
      </w:r>
    </w:p>
    <w:p w14:paraId="26A366FE" w14:textId="77777777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gender </w:t>
      </w:r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proofErr w:type="gramStart"/>
      <w:r w:rsidRPr="006427FF">
        <w:rPr>
          <w:rFonts w:ascii="Angsana New" w:hAnsi="Angsana New" w:cs="Angsana New"/>
          <w:sz w:val="40"/>
          <w:szCs w:val="40"/>
          <w:lang w:val="en-US"/>
        </w:rPr>
        <w:t>VARCHAR(</w:t>
      </w:r>
      <w:proofErr w:type="gramEnd"/>
      <w:r w:rsidRPr="006427FF">
        <w:rPr>
          <w:rFonts w:ascii="Angsana New" w:hAnsi="Angsana New" w:cs="Angsana New"/>
          <w:sz w:val="40"/>
          <w:szCs w:val="40"/>
          <w:cs/>
          <w:lang w:val="en-US"/>
        </w:rPr>
        <w:t xml:space="preserve">255) </w:t>
      </w:r>
      <w:r w:rsidRPr="006427FF">
        <w:rPr>
          <w:rFonts w:ascii="Angsana New" w:hAnsi="Angsana New" w:cs="Angsana New"/>
          <w:sz w:val="40"/>
          <w:szCs w:val="40"/>
          <w:lang w:val="en-US"/>
        </w:rPr>
        <w:t>NOT NULL,</w:t>
      </w:r>
    </w:p>
    <w:p w14:paraId="65B2ED19" w14:textId="77777777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country </w:t>
      </w:r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proofErr w:type="gramStart"/>
      <w:r w:rsidRPr="006427FF">
        <w:rPr>
          <w:rFonts w:ascii="Angsana New" w:hAnsi="Angsana New" w:cs="Angsana New"/>
          <w:sz w:val="40"/>
          <w:szCs w:val="40"/>
          <w:lang w:val="en-US"/>
        </w:rPr>
        <w:t>VARCHAR(</w:t>
      </w:r>
      <w:proofErr w:type="gramEnd"/>
      <w:r w:rsidRPr="006427FF">
        <w:rPr>
          <w:rFonts w:ascii="Angsana New" w:hAnsi="Angsana New" w:cs="Angsana New"/>
          <w:sz w:val="40"/>
          <w:szCs w:val="40"/>
          <w:cs/>
          <w:lang w:val="en-US"/>
        </w:rPr>
        <w:t xml:space="preserve">255) </w:t>
      </w:r>
      <w:r w:rsidRPr="006427FF">
        <w:rPr>
          <w:rFonts w:ascii="Angsana New" w:hAnsi="Angsana New" w:cs="Angsana New"/>
          <w:sz w:val="40"/>
          <w:szCs w:val="40"/>
          <w:lang w:val="en-US"/>
        </w:rPr>
        <w:t>NOT NULL,</w:t>
      </w:r>
    </w:p>
    <w:p w14:paraId="1C3EB538" w14:textId="77777777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username </w:t>
      </w:r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proofErr w:type="gramStart"/>
      <w:r w:rsidRPr="006427FF">
        <w:rPr>
          <w:rFonts w:ascii="Angsana New" w:hAnsi="Angsana New" w:cs="Angsana New"/>
          <w:sz w:val="40"/>
          <w:szCs w:val="40"/>
          <w:lang w:val="en-US"/>
        </w:rPr>
        <w:t>VARCHAR(</w:t>
      </w:r>
      <w:proofErr w:type="gramEnd"/>
      <w:r w:rsidRPr="006427FF">
        <w:rPr>
          <w:rFonts w:ascii="Angsana New" w:hAnsi="Angsana New" w:cs="Angsana New"/>
          <w:sz w:val="40"/>
          <w:szCs w:val="40"/>
          <w:cs/>
          <w:lang w:val="en-US"/>
        </w:rPr>
        <w:t xml:space="preserve">255) </w:t>
      </w:r>
      <w:r w:rsidRPr="006427FF">
        <w:rPr>
          <w:rFonts w:ascii="Angsana New" w:hAnsi="Angsana New" w:cs="Angsana New"/>
          <w:sz w:val="40"/>
          <w:szCs w:val="40"/>
          <w:lang w:val="en-US"/>
        </w:rPr>
        <w:t>NOT NULL,</w:t>
      </w:r>
    </w:p>
    <w:p w14:paraId="2CBAF6B8" w14:textId="77777777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lang w:val="en-US"/>
        </w:rPr>
        <w:t xml:space="preserve">    password </w:t>
      </w:r>
      <w:r w:rsidRPr="006427FF">
        <w:rPr>
          <w:rFonts w:ascii="Angsana New" w:hAnsi="Angsana New" w:cs="Angsana New"/>
          <w:sz w:val="40"/>
          <w:szCs w:val="40"/>
          <w:lang w:val="en-US"/>
        </w:rPr>
        <w:tab/>
      </w:r>
      <w:proofErr w:type="gramStart"/>
      <w:r w:rsidRPr="006427FF">
        <w:rPr>
          <w:rFonts w:ascii="Angsana New" w:hAnsi="Angsana New" w:cs="Angsana New"/>
          <w:sz w:val="40"/>
          <w:szCs w:val="40"/>
          <w:lang w:val="en-US"/>
        </w:rPr>
        <w:t>VARCHAR(</w:t>
      </w:r>
      <w:proofErr w:type="gramEnd"/>
      <w:r w:rsidRPr="006427FF">
        <w:rPr>
          <w:rFonts w:ascii="Angsana New" w:hAnsi="Angsana New" w:cs="Angsana New"/>
          <w:sz w:val="40"/>
          <w:szCs w:val="40"/>
          <w:cs/>
          <w:lang w:val="en-US"/>
        </w:rPr>
        <w:t xml:space="preserve">255) </w:t>
      </w:r>
      <w:r w:rsidRPr="006427FF">
        <w:rPr>
          <w:rFonts w:ascii="Angsana New" w:hAnsi="Angsana New" w:cs="Angsana New"/>
          <w:sz w:val="40"/>
          <w:szCs w:val="40"/>
          <w:lang w:val="en-US"/>
        </w:rPr>
        <w:t>NOT NULL</w:t>
      </w:r>
    </w:p>
    <w:p w14:paraId="126125F6" w14:textId="1B97AE5D" w:rsidR="006427FF" w:rsidRPr="006427FF" w:rsidRDefault="006427FF" w:rsidP="006427FF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 w:hint="cs"/>
          <w:sz w:val="40"/>
          <w:szCs w:val="40"/>
          <w:lang w:val="en-US"/>
        </w:rPr>
      </w:pPr>
      <w:r w:rsidRPr="006427FF">
        <w:rPr>
          <w:rFonts w:ascii="Angsana New" w:hAnsi="Angsana New" w:cs="Angsana New"/>
          <w:sz w:val="40"/>
          <w:szCs w:val="40"/>
          <w:cs/>
          <w:lang w:val="en-US"/>
        </w:rPr>
        <w:t xml:space="preserve">)  </w:t>
      </w:r>
      <w:r w:rsidRPr="006427FF">
        <w:rPr>
          <w:rFonts w:ascii="Angsana New" w:hAnsi="Angsana New" w:cs="Angsana New"/>
          <w:sz w:val="40"/>
          <w:szCs w:val="40"/>
          <w:lang w:val="en-US"/>
        </w:rPr>
        <w:t>ENGINE=INNODB;</w:t>
      </w:r>
    </w:p>
    <w:p w14:paraId="54530708" w14:textId="77777777" w:rsidR="006427FF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b w:val="0"/>
          <w:bCs w:val="0"/>
          <w:sz w:val="32"/>
          <w:szCs w:val="32"/>
          <w:lang w:val="en-US"/>
        </w:rPr>
      </w:pPr>
    </w:p>
    <w:p w14:paraId="609078AB" w14:textId="3B25C93B" w:rsidR="006427FF" w:rsidRPr="00A7227E" w:rsidRDefault="006427FF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/>
          <w:color w:val="FF0000"/>
          <w:sz w:val="44"/>
          <w:szCs w:val="44"/>
          <w:u w:val="single"/>
          <w:lang w:val="en-US"/>
        </w:rPr>
      </w:pPr>
      <w:r w:rsidRPr="00A7227E">
        <w:rPr>
          <w:rFonts w:ascii="Angsana New" w:hAnsi="Angsana New" w:cs="Angsana New" w:hint="cs"/>
          <w:color w:val="FF0000"/>
          <w:sz w:val="44"/>
          <w:szCs w:val="44"/>
          <w:u w:val="single"/>
          <w:cs/>
          <w:lang w:val="en-US"/>
        </w:rPr>
        <w:t>ส่งงาน</w:t>
      </w:r>
    </w:p>
    <w:p w14:paraId="77AD48D5" w14:textId="6F08F1BA" w:rsidR="006427FF" w:rsidRPr="00A7227E" w:rsidRDefault="00A7227E" w:rsidP="00951584">
      <w:pPr>
        <w:pStyle w:val="hhh"/>
        <w:pBdr>
          <w:bottom w:val="none" w:sz="0" w:space="0" w:color="auto"/>
        </w:pBdr>
        <w:spacing w:before="0"/>
        <w:rPr>
          <w:rFonts w:ascii="Angsana New" w:hAnsi="Angsana New" w:cs="Angsana New" w:hint="cs"/>
          <w:b w:val="0"/>
          <w:bCs w:val="0"/>
          <w:sz w:val="44"/>
          <w:szCs w:val="44"/>
          <w:cs/>
          <w:lang w:val="en-US"/>
        </w:rPr>
      </w:pPr>
      <w:r w:rsidRPr="00A7227E">
        <w:rPr>
          <w:rFonts w:ascii="Angsana New" w:hAnsi="Angsana New" w:cs="Angsana New" w:hint="cs"/>
          <w:b w:val="0"/>
          <w:bCs w:val="0"/>
          <w:sz w:val="44"/>
          <w:szCs w:val="44"/>
          <w:cs/>
          <w:lang w:val="en-US"/>
        </w:rPr>
        <w:t xml:space="preserve">ให้นักศึกษาทำการ แก้ไขชื่อ โฟลเดอร์ เป็นรหัสนักศึกษาและทำการ </w:t>
      </w:r>
      <w:r w:rsidRPr="00A7227E">
        <w:rPr>
          <w:rFonts w:ascii="Angsana New" w:hAnsi="Angsana New" w:cs="Angsana New"/>
          <w:b w:val="0"/>
          <w:bCs w:val="0"/>
          <w:sz w:val="44"/>
          <w:szCs w:val="44"/>
          <w:lang w:val="en-US"/>
        </w:rPr>
        <w:t xml:space="preserve">Zip </w:t>
      </w:r>
      <w:r w:rsidRPr="00A7227E">
        <w:rPr>
          <w:rFonts w:ascii="Angsana New" w:hAnsi="Angsana New" w:cs="Angsana New" w:hint="cs"/>
          <w:b w:val="0"/>
          <w:bCs w:val="0"/>
          <w:sz w:val="44"/>
          <w:szCs w:val="44"/>
          <w:cs/>
          <w:lang w:val="en-US"/>
        </w:rPr>
        <w:t>เพื่อส่ง</w:t>
      </w:r>
    </w:p>
    <w:sectPr w:rsidR="006427FF" w:rsidRPr="00A7227E" w:rsidSect="001F521B">
      <w:footnotePr>
        <w:pos w:val="beneathText"/>
      </w:footnotePr>
      <w:pgSz w:w="11905" w:h="16837" w:code="9"/>
      <w:pgMar w:top="426" w:right="565" w:bottom="426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75034" w14:textId="77777777" w:rsidR="001F521B" w:rsidRDefault="001F521B">
      <w:r>
        <w:separator/>
      </w:r>
    </w:p>
  </w:endnote>
  <w:endnote w:type="continuationSeparator" w:id="0">
    <w:p w14:paraId="0C6ECEB1" w14:textId="77777777" w:rsidR="001F521B" w:rsidRDefault="001F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5BE64" w14:textId="77777777" w:rsidR="001F521B" w:rsidRDefault="001F521B">
      <w:r>
        <w:separator/>
      </w:r>
    </w:p>
  </w:footnote>
  <w:footnote w:type="continuationSeparator" w:id="0">
    <w:p w14:paraId="195323DC" w14:textId="77777777" w:rsidR="001F521B" w:rsidRDefault="001F5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820A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</w:abstractNum>
  <w:abstractNum w:abstractNumId="4" w15:restartNumberingAfterBreak="0">
    <w:nsid w:val="0023749E"/>
    <w:multiLevelType w:val="hybridMultilevel"/>
    <w:tmpl w:val="1E924866"/>
    <w:lvl w:ilvl="0" w:tplc="68D4E9FE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</w:lvl>
    <w:lvl w:ilvl="1" w:tplc="68B8B838">
      <w:start w:val="1"/>
      <w:numFmt w:val="decimal"/>
      <w:pStyle w:val="Listnumsub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D053BB"/>
    <w:multiLevelType w:val="hybridMultilevel"/>
    <w:tmpl w:val="9B14E4BA"/>
    <w:lvl w:ilvl="0" w:tplc="62E41E32">
      <w:start w:val="1"/>
      <w:numFmt w:val="bullet"/>
      <w:pStyle w:val="Bulletfar6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A51C4"/>
    <w:multiLevelType w:val="hybridMultilevel"/>
    <w:tmpl w:val="87CC2AB4"/>
    <w:lvl w:ilvl="0" w:tplc="4A425B78">
      <w:start w:val="1"/>
      <w:numFmt w:val="decimal"/>
      <w:pStyle w:val="bbb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8"/>
      </w:rPr>
    </w:lvl>
    <w:lvl w:ilvl="1" w:tplc="54605A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B248EE"/>
    <w:multiLevelType w:val="multilevel"/>
    <w:tmpl w:val="3062905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200" w:hanging="1800"/>
      </w:pPr>
      <w:rPr>
        <w:rFonts w:hint="default"/>
      </w:rPr>
    </w:lvl>
  </w:abstractNum>
  <w:abstractNum w:abstractNumId="8" w15:restartNumberingAfterBreak="0">
    <w:nsid w:val="4F315250"/>
    <w:multiLevelType w:val="hybridMultilevel"/>
    <w:tmpl w:val="1DE40956"/>
    <w:lvl w:ilvl="0" w:tplc="8D64C698">
      <w:start w:val="1"/>
      <w:numFmt w:val="bullet"/>
      <w:pStyle w:val="den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86CDB"/>
    <w:multiLevelType w:val="multilevel"/>
    <w:tmpl w:val="3062905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200" w:hanging="1800"/>
      </w:pPr>
      <w:rPr>
        <w:rFonts w:hint="default"/>
      </w:rPr>
    </w:lvl>
  </w:abstractNum>
  <w:abstractNum w:abstractNumId="10" w15:restartNumberingAfterBreak="0">
    <w:nsid w:val="63D826C1"/>
    <w:multiLevelType w:val="hybridMultilevel"/>
    <w:tmpl w:val="DE72765A"/>
    <w:lvl w:ilvl="0" w:tplc="F9B419D4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 w:val="0"/>
        <w:i w:val="0"/>
        <w:sz w:val="16"/>
        <w:szCs w:val="16"/>
      </w:rPr>
    </w:lvl>
    <w:lvl w:ilvl="1" w:tplc="54605AD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47133619">
    <w:abstractNumId w:val="0"/>
  </w:num>
  <w:num w:numId="2" w16cid:durableId="1674608321">
    <w:abstractNumId w:val="5"/>
  </w:num>
  <w:num w:numId="3" w16cid:durableId="1704792323">
    <w:abstractNumId w:val="10"/>
  </w:num>
  <w:num w:numId="4" w16cid:durableId="344013336">
    <w:abstractNumId w:val="6"/>
  </w:num>
  <w:num w:numId="5" w16cid:durableId="1754082489">
    <w:abstractNumId w:val="8"/>
  </w:num>
  <w:num w:numId="6" w16cid:durableId="725639517">
    <w:abstractNumId w:val="4"/>
  </w:num>
  <w:num w:numId="7" w16cid:durableId="20011015">
    <w:abstractNumId w:val="7"/>
  </w:num>
  <w:num w:numId="8" w16cid:durableId="31977316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BC"/>
    <w:rsid w:val="000011D4"/>
    <w:rsid w:val="00002C5E"/>
    <w:rsid w:val="00002FDC"/>
    <w:rsid w:val="00003A56"/>
    <w:rsid w:val="00004253"/>
    <w:rsid w:val="00005297"/>
    <w:rsid w:val="00005448"/>
    <w:rsid w:val="000057EF"/>
    <w:rsid w:val="00005FE1"/>
    <w:rsid w:val="000063FE"/>
    <w:rsid w:val="00006717"/>
    <w:rsid w:val="000104C7"/>
    <w:rsid w:val="000134C5"/>
    <w:rsid w:val="00014530"/>
    <w:rsid w:val="0001663E"/>
    <w:rsid w:val="00017054"/>
    <w:rsid w:val="000170B0"/>
    <w:rsid w:val="00017EF5"/>
    <w:rsid w:val="00020EAD"/>
    <w:rsid w:val="00024F69"/>
    <w:rsid w:val="000312CE"/>
    <w:rsid w:val="00031BE1"/>
    <w:rsid w:val="0003221B"/>
    <w:rsid w:val="00033333"/>
    <w:rsid w:val="0003720E"/>
    <w:rsid w:val="00042FEC"/>
    <w:rsid w:val="00043F6F"/>
    <w:rsid w:val="00044F48"/>
    <w:rsid w:val="00046224"/>
    <w:rsid w:val="0005279F"/>
    <w:rsid w:val="00053861"/>
    <w:rsid w:val="0005548C"/>
    <w:rsid w:val="00055A01"/>
    <w:rsid w:val="0006595D"/>
    <w:rsid w:val="00066926"/>
    <w:rsid w:val="00066C0D"/>
    <w:rsid w:val="00067ADB"/>
    <w:rsid w:val="00071483"/>
    <w:rsid w:val="0007175C"/>
    <w:rsid w:val="000724A3"/>
    <w:rsid w:val="00076D8B"/>
    <w:rsid w:val="0008038E"/>
    <w:rsid w:val="00083A4D"/>
    <w:rsid w:val="00087312"/>
    <w:rsid w:val="000902ED"/>
    <w:rsid w:val="00091D29"/>
    <w:rsid w:val="0009249B"/>
    <w:rsid w:val="000926D4"/>
    <w:rsid w:val="00095282"/>
    <w:rsid w:val="00095427"/>
    <w:rsid w:val="0009577C"/>
    <w:rsid w:val="000959C9"/>
    <w:rsid w:val="00097855"/>
    <w:rsid w:val="000A039A"/>
    <w:rsid w:val="000A3D1F"/>
    <w:rsid w:val="000A3F08"/>
    <w:rsid w:val="000A4469"/>
    <w:rsid w:val="000A50D7"/>
    <w:rsid w:val="000B0895"/>
    <w:rsid w:val="000B4DA6"/>
    <w:rsid w:val="000B7611"/>
    <w:rsid w:val="000B7F27"/>
    <w:rsid w:val="000C1765"/>
    <w:rsid w:val="000C6259"/>
    <w:rsid w:val="000D0247"/>
    <w:rsid w:val="000D5B7E"/>
    <w:rsid w:val="000D6AAF"/>
    <w:rsid w:val="000E14AF"/>
    <w:rsid w:val="000E2B6D"/>
    <w:rsid w:val="000E2E8C"/>
    <w:rsid w:val="000E39FF"/>
    <w:rsid w:val="000E5FF1"/>
    <w:rsid w:val="000F047F"/>
    <w:rsid w:val="000F0838"/>
    <w:rsid w:val="000F0B4B"/>
    <w:rsid w:val="000F0FE6"/>
    <w:rsid w:val="000F36D7"/>
    <w:rsid w:val="000F3AA9"/>
    <w:rsid w:val="000F576D"/>
    <w:rsid w:val="000F5986"/>
    <w:rsid w:val="000F63E5"/>
    <w:rsid w:val="00110860"/>
    <w:rsid w:val="00111041"/>
    <w:rsid w:val="0011171C"/>
    <w:rsid w:val="00112296"/>
    <w:rsid w:val="00112A0A"/>
    <w:rsid w:val="001153BF"/>
    <w:rsid w:val="00116F90"/>
    <w:rsid w:val="00117676"/>
    <w:rsid w:val="00120558"/>
    <w:rsid w:val="0012107D"/>
    <w:rsid w:val="00121D62"/>
    <w:rsid w:val="001248C3"/>
    <w:rsid w:val="00126879"/>
    <w:rsid w:val="00127106"/>
    <w:rsid w:val="001275FD"/>
    <w:rsid w:val="0013002E"/>
    <w:rsid w:val="00130B11"/>
    <w:rsid w:val="001311F9"/>
    <w:rsid w:val="001336D9"/>
    <w:rsid w:val="00133BB4"/>
    <w:rsid w:val="00134C04"/>
    <w:rsid w:val="00137809"/>
    <w:rsid w:val="0014236B"/>
    <w:rsid w:val="00143799"/>
    <w:rsid w:val="00145881"/>
    <w:rsid w:val="001463A0"/>
    <w:rsid w:val="00146A2C"/>
    <w:rsid w:val="00153079"/>
    <w:rsid w:val="00155EE6"/>
    <w:rsid w:val="00157719"/>
    <w:rsid w:val="001616DC"/>
    <w:rsid w:val="00161DBF"/>
    <w:rsid w:val="00161FF2"/>
    <w:rsid w:val="0016316B"/>
    <w:rsid w:val="001650C8"/>
    <w:rsid w:val="00165A4E"/>
    <w:rsid w:val="00165F10"/>
    <w:rsid w:val="00170983"/>
    <w:rsid w:val="0017328D"/>
    <w:rsid w:val="00173BA0"/>
    <w:rsid w:val="00174229"/>
    <w:rsid w:val="00175A88"/>
    <w:rsid w:val="00180D57"/>
    <w:rsid w:val="00181511"/>
    <w:rsid w:val="00181CA4"/>
    <w:rsid w:val="00185D79"/>
    <w:rsid w:val="00186915"/>
    <w:rsid w:val="00187C74"/>
    <w:rsid w:val="00190C43"/>
    <w:rsid w:val="00192764"/>
    <w:rsid w:val="001932CB"/>
    <w:rsid w:val="00193838"/>
    <w:rsid w:val="001947B6"/>
    <w:rsid w:val="001A5382"/>
    <w:rsid w:val="001C0247"/>
    <w:rsid w:val="001C16F2"/>
    <w:rsid w:val="001C1D24"/>
    <w:rsid w:val="001C5CE7"/>
    <w:rsid w:val="001C7AAB"/>
    <w:rsid w:val="001C7CE6"/>
    <w:rsid w:val="001D0583"/>
    <w:rsid w:val="001D08DD"/>
    <w:rsid w:val="001D19A7"/>
    <w:rsid w:val="001D1D73"/>
    <w:rsid w:val="001D4D53"/>
    <w:rsid w:val="001D5482"/>
    <w:rsid w:val="001D58F9"/>
    <w:rsid w:val="001E0798"/>
    <w:rsid w:val="001E07C6"/>
    <w:rsid w:val="001E170E"/>
    <w:rsid w:val="001E2004"/>
    <w:rsid w:val="001E3D8C"/>
    <w:rsid w:val="001E49CA"/>
    <w:rsid w:val="001E4DCB"/>
    <w:rsid w:val="001E508E"/>
    <w:rsid w:val="001E5711"/>
    <w:rsid w:val="001E7E73"/>
    <w:rsid w:val="001F3521"/>
    <w:rsid w:val="001F521B"/>
    <w:rsid w:val="001F5FA2"/>
    <w:rsid w:val="001F6FAF"/>
    <w:rsid w:val="001F7C4A"/>
    <w:rsid w:val="00200ACF"/>
    <w:rsid w:val="00204E37"/>
    <w:rsid w:val="0020622D"/>
    <w:rsid w:val="00207A19"/>
    <w:rsid w:val="00210A0A"/>
    <w:rsid w:val="00211D1E"/>
    <w:rsid w:val="00213D40"/>
    <w:rsid w:val="00214699"/>
    <w:rsid w:val="00214B8B"/>
    <w:rsid w:val="00215F34"/>
    <w:rsid w:val="00217E8D"/>
    <w:rsid w:val="00220F4D"/>
    <w:rsid w:val="002213A4"/>
    <w:rsid w:val="0022498A"/>
    <w:rsid w:val="00227295"/>
    <w:rsid w:val="002276C3"/>
    <w:rsid w:val="00230AC2"/>
    <w:rsid w:val="00233897"/>
    <w:rsid w:val="00235097"/>
    <w:rsid w:val="002357B4"/>
    <w:rsid w:val="0023613C"/>
    <w:rsid w:val="002402FC"/>
    <w:rsid w:val="002445C8"/>
    <w:rsid w:val="0024469E"/>
    <w:rsid w:val="00244711"/>
    <w:rsid w:val="00246624"/>
    <w:rsid w:val="0024757A"/>
    <w:rsid w:val="00247BF7"/>
    <w:rsid w:val="0025199F"/>
    <w:rsid w:val="00256DA7"/>
    <w:rsid w:val="002603CA"/>
    <w:rsid w:val="0026124A"/>
    <w:rsid w:val="00261758"/>
    <w:rsid w:val="00261A96"/>
    <w:rsid w:val="00261D55"/>
    <w:rsid w:val="0026248D"/>
    <w:rsid w:val="00262CDA"/>
    <w:rsid w:val="00263DA6"/>
    <w:rsid w:val="00264849"/>
    <w:rsid w:val="002712D0"/>
    <w:rsid w:val="00275D43"/>
    <w:rsid w:val="00276557"/>
    <w:rsid w:val="002765A1"/>
    <w:rsid w:val="00281758"/>
    <w:rsid w:val="00284BF7"/>
    <w:rsid w:val="00290A3B"/>
    <w:rsid w:val="00290B7F"/>
    <w:rsid w:val="00292AAA"/>
    <w:rsid w:val="00292EA9"/>
    <w:rsid w:val="002933A0"/>
    <w:rsid w:val="002965D5"/>
    <w:rsid w:val="002967FD"/>
    <w:rsid w:val="002974CD"/>
    <w:rsid w:val="002B05F0"/>
    <w:rsid w:val="002B4CDE"/>
    <w:rsid w:val="002B719A"/>
    <w:rsid w:val="002B7831"/>
    <w:rsid w:val="002C1A2E"/>
    <w:rsid w:val="002C24BB"/>
    <w:rsid w:val="002D0475"/>
    <w:rsid w:val="002D40FF"/>
    <w:rsid w:val="002D6553"/>
    <w:rsid w:val="002D7CA4"/>
    <w:rsid w:val="002E0178"/>
    <w:rsid w:val="002E2C38"/>
    <w:rsid w:val="002F306D"/>
    <w:rsid w:val="002F5A6B"/>
    <w:rsid w:val="002F618A"/>
    <w:rsid w:val="00301D5B"/>
    <w:rsid w:val="003025C5"/>
    <w:rsid w:val="003037EA"/>
    <w:rsid w:val="003048D0"/>
    <w:rsid w:val="00307258"/>
    <w:rsid w:val="00315CA5"/>
    <w:rsid w:val="00321136"/>
    <w:rsid w:val="00332EB7"/>
    <w:rsid w:val="003336B3"/>
    <w:rsid w:val="00334F21"/>
    <w:rsid w:val="00335720"/>
    <w:rsid w:val="0033588E"/>
    <w:rsid w:val="003364BB"/>
    <w:rsid w:val="003409E0"/>
    <w:rsid w:val="00341281"/>
    <w:rsid w:val="00341999"/>
    <w:rsid w:val="00342A10"/>
    <w:rsid w:val="00347073"/>
    <w:rsid w:val="00347700"/>
    <w:rsid w:val="00351D4F"/>
    <w:rsid w:val="00353B51"/>
    <w:rsid w:val="00355317"/>
    <w:rsid w:val="00355505"/>
    <w:rsid w:val="00355869"/>
    <w:rsid w:val="003566F0"/>
    <w:rsid w:val="003613EA"/>
    <w:rsid w:val="00361DA4"/>
    <w:rsid w:val="00363B39"/>
    <w:rsid w:val="00364202"/>
    <w:rsid w:val="00364B82"/>
    <w:rsid w:val="00365130"/>
    <w:rsid w:val="0036533F"/>
    <w:rsid w:val="00365B42"/>
    <w:rsid w:val="00366BB1"/>
    <w:rsid w:val="00367B7F"/>
    <w:rsid w:val="003718C6"/>
    <w:rsid w:val="00374F1C"/>
    <w:rsid w:val="0037529C"/>
    <w:rsid w:val="0037594D"/>
    <w:rsid w:val="00377138"/>
    <w:rsid w:val="0038308A"/>
    <w:rsid w:val="00383411"/>
    <w:rsid w:val="003834D4"/>
    <w:rsid w:val="003853CA"/>
    <w:rsid w:val="003864E1"/>
    <w:rsid w:val="003868EF"/>
    <w:rsid w:val="003921BC"/>
    <w:rsid w:val="00394848"/>
    <w:rsid w:val="00394994"/>
    <w:rsid w:val="0039616F"/>
    <w:rsid w:val="00396EFF"/>
    <w:rsid w:val="003A3737"/>
    <w:rsid w:val="003A3DC4"/>
    <w:rsid w:val="003A4B5A"/>
    <w:rsid w:val="003A723E"/>
    <w:rsid w:val="003A7521"/>
    <w:rsid w:val="003B0354"/>
    <w:rsid w:val="003B193E"/>
    <w:rsid w:val="003B20D5"/>
    <w:rsid w:val="003B2AA0"/>
    <w:rsid w:val="003B2CAA"/>
    <w:rsid w:val="003C02D7"/>
    <w:rsid w:val="003C0837"/>
    <w:rsid w:val="003C59C5"/>
    <w:rsid w:val="003D0077"/>
    <w:rsid w:val="003D14DE"/>
    <w:rsid w:val="003D3589"/>
    <w:rsid w:val="003D37E6"/>
    <w:rsid w:val="003D4150"/>
    <w:rsid w:val="003D676F"/>
    <w:rsid w:val="003E1A45"/>
    <w:rsid w:val="003E3886"/>
    <w:rsid w:val="003E477A"/>
    <w:rsid w:val="003E5F36"/>
    <w:rsid w:val="003F0189"/>
    <w:rsid w:val="003F0439"/>
    <w:rsid w:val="003F0B15"/>
    <w:rsid w:val="003F1CC0"/>
    <w:rsid w:val="003F3E45"/>
    <w:rsid w:val="003F4685"/>
    <w:rsid w:val="003F49D9"/>
    <w:rsid w:val="003F6912"/>
    <w:rsid w:val="003F700E"/>
    <w:rsid w:val="003F767B"/>
    <w:rsid w:val="0040192F"/>
    <w:rsid w:val="00404B2F"/>
    <w:rsid w:val="00405041"/>
    <w:rsid w:val="00405452"/>
    <w:rsid w:val="00405691"/>
    <w:rsid w:val="00407B2C"/>
    <w:rsid w:val="00410092"/>
    <w:rsid w:val="00413C4D"/>
    <w:rsid w:val="0041415D"/>
    <w:rsid w:val="0041596C"/>
    <w:rsid w:val="00417E94"/>
    <w:rsid w:val="00421CA9"/>
    <w:rsid w:val="00424FA4"/>
    <w:rsid w:val="0042589A"/>
    <w:rsid w:val="004258ED"/>
    <w:rsid w:val="00425EAA"/>
    <w:rsid w:val="00426700"/>
    <w:rsid w:val="004277D4"/>
    <w:rsid w:val="00427CD1"/>
    <w:rsid w:val="004316BD"/>
    <w:rsid w:val="004319D0"/>
    <w:rsid w:val="00433CB2"/>
    <w:rsid w:val="00434C82"/>
    <w:rsid w:val="0043531C"/>
    <w:rsid w:val="00435F28"/>
    <w:rsid w:val="00436642"/>
    <w:rsid w:val="00436FD7"/>
    <w:rsid w:val="00437438"/>
    <w:rsid w:val="004416E5"/>
    <w:rsid w:val="00445CB8"/>
    <w:rsid w:val="00446E22"/>
    <w:rsid w:val="004544D7"/>
    <w:rsid w:val="00460A53"/>
    <w:rsid w:val="00464A8D"/>
    <w:rsid w:val="0046594C"/>
    <w:rsid w:val="0047195F"/>
    <w:rsid w:val="00471AF3"/>
    <w:rsid w:val="00472DA2"/>
    <w:rsid w:val="00474661"/>
    <w:rsid w:val="00475879"/>
    <w:rsid w:val="00476150"/>
    <w:rsid w:val="00482EE7"/>
    <w:rsid w:val="00483508"/>
    <w:rsid w:val="00485D7B"/>
    <w:rsid w:val="0048629A"/>
    <w:rsid w:val="00487A46"/>
    <w:rsid w:val="00487BF4"/>
    <w:rsid w:val="00490FAF"/>
    <w:rsid w:val="004914E3"/>
    <w:rsid w:val="00495D78"/>
    <w:rsid w:val="004A08FC"/>
    <w:rsid w:val="004A12D1"/>
    <w:rsid w:val="004A1C7C"/>
    <w:rsid w:val="004A45DF"/>
    <w:rsid w:val="004A4D87"/>
    <w:rsid w:val="004A4E01"/>
    <w:rsid w:val="004A70BF"/>
    <w:rsid w:val="004B16DE"/>
    <w:rsid w:val="004B209A"/>
    <w:rsid w:val="004B3DBC"/>
    <w:rsid w:val="004B673F"/>
    <w:rsid w:val="004B68F8"/>
    <w:rsid w:val="004C0D17"/>
    <w:rsid w:val="004C3CCD"/>
    <w:rsid w:val="004C4CA0"/>
    <w:rsid w:val="004C6681"/>
    <w:rsid w:val="004C6DE4"/>
    <w:rsid w:val="004D0D66"/>
    <w:rsid w:val="004D1628"/>
    <w:rsid w:val="004D33C7"/>
    <w:rsid w:val="004D41A7"/>
    <w:rsid w:val="004D4AD7"/>
    <w:rsid w:val="004E4565"/>
    <w:rsid w:val="004E6C7B"/>
    <w:rsid w:val="004E7EF3"/>
    <w:rsid w:val="004F3079"/>
    <w:rsid w:val="004F3767"/>
    <w:rsid w:val="004F6142"/>
    <w:rsid w:val="004F6A25"/>
    <w:rsid w:val="004F6C81"/>
    <w:rsid w:val="004F7956"/>
    <w:rsid w:val="005029A4"/>
    <w:rsid w:val="00502EAC"/>
    <w:rsid w:val="00507AF1"/>
    <w:rsid w:val="0051019E"/>
    <w:rsid w:val="00511BD5"/>
    <w:rsid w:val="00512DC1"/>
    <w:rsid w:val="00513C71"/>
    <w:rsid w:val="00515511"/>
    <w:rsid w:val="0051602B"/>
    <w:rsid w:val="005203D0"/>
    <w:rsid w:val="005209A9"/>
    <w:rsid w:val="00524135"/>
    <w:rsid w:val="0052417D"/>
    <w:rsid w:val="005308D6"/>
    <w:rsid w:val="005321BD"/>
    <w:rsid w:val="005348A1"/>
    <w:rsid w:val="00535034"/>
    <w:rsid w:val="00544886"/>
    <w:rsid w:val="00545251"/>
    <w:rsid w:val="00546C1B"/>
    <w:rsid w:val="00550A1B"/>
    <w:rsid w:val="00551857"/>
    <w:rsid w:val="00552212"/>
    <w:rsid w:val="00554278"/>
    <w:rsid w:val="0055504D"/>
    <w:rsid w:val="00555CAD"/>
    <w:rsid w:val="00557CA4"/>
    <w:rsid w:val="0056101F"/>
    <w:rsid w:val="00564903"/>
    <w:rsid w:val="00566246"/>
    <w:rsid w:val="005671FF"/>
    <w:rsid w:val="00572F03"/>
    <w:rsid w:val="005821FA"/>
    <w:rsid w:val="00583BF9"/>
    <w:rsid w:val="00595618"/>
    <w:rsid w:val="00597FD7"/>
    <w:rsid w:val="005A16C8"/>
    <w:rsid w:val="005A3B5C"/>
    <w:rsid w:val="005A4E51"/>
    <w:rsid w:val="005A5D71"/>
    <w:rsid w:val="005A6020"/>
    <w:rsid w:val="005A63C8"/>
    <w:rsid w:val="005B0151"/>
    <w:rsid w:val="005B20CB"/>
    <w:rsid w:val="005B3C1E"/>
    <w:rsid w:val="005B6F6D"/>
    <w:rsid w:val="005B7163"/>
    <w:rsid w:val="005B75CC"/>
    <w:rsid w:val="005B776C"/>
    <w:rsid w:val="005B7972"/>
    <w:rsid w:val="005C51FC"/>
    <w:rsid w:val="005C5D7F"/>
    <w:rsid w:val="005C61BD"/>
    <w:rsid w:val="005C655E"/>
    <w:rsid w:val="005C78C6"/>
    <w:rsid w:val="005D27EF"/>
    <w:rsid w:val="005D4010"/>
    <w:rsid w:val="005E055A"/>
    <w:rsid w:val="005E0E22"/>
    <w:rsid w:val="005E10ED"/>
    <w:rsid w:val="005E113C"/>
    <w:rsid w:val="005E2243"/>
    <w:rsid w:val="005E25F9"/>
    <w:rsid w:val="005E40AB"/>
    <w:rsid w:val="005E60BF"/>
    <w:rsid w:val="005F0076"/>
    <w:rsid w:val="005F028C"/>
    <w:rsid w:val="005F4619"/>
    <w:rsid w:val="005F5F1A"/>
    <w:rsid w:val="005F72DF"/>
    <w:rsid w:val="005F7869"/>
    <w:rsid w:val="00602D8C"/>
    <w:rsid w:val="00605BEF"/>
    <w:rsid w:val="00606493"/>
    <w:rsid w:val="00606561"/>
    <w:rsid w:val="006076E7"/>
    <w:rsid w:val="0061005F"/>
    <w:rsid w:val="00612763"/>
    <w:rsid w:val="006170A6"/>
    <w:rsid w:val="006178E2"/>
    <w:rsid w:val="00621007"/>
    <w:rsid w:val="00623E6D"/>
    <w:rsid w:val="006247C7"/>
    <w:rsid w:val="00625D09"/>
    <w:rsid w:val="00626D35"/>
    <w:rsid w:val="00630FD6"/>
    <w:rsid w:val="006332D8"/>
    <w:rsid w:val="00633B22"/>
    <w:rsid w:val="0063412D"/>
    <w:rsid w:val="00637027"/>
    <w:rsid w:val="006427FF"/>
    <w:rsid w:val="00644253"/>
    <w:rsid w:val="00644A76"/>
    <w:rsid w:val="006459EB"/>
    <w:rsid w:val="00646A51"/>
    <w:rsid w:val="00650BF1"/>
    <w:rsid w:val="00651D9E"/>
    <w:rsid w:val="00653E02"/>
    <w:rsid w:val="00654529"/>
    <w:rsid w:val="0065630C"/>
    <w:rsid w:val="00661504"/>
    <w:rsid w:val="00664AE3"/>
    <w:rsid w:val="006657D0"/>
    <w:rsid w:val="00665960"/>
    <w:rsid w:val="00665994"/>
    <w:rsid w:val="00671FAC"/>
    <w:rsid w:val="0067417E"/>
    <w:rsid w:val="00682279"/>
    <w:rsid w:val="006824E9"/>
    <w:rsid w:val="00682820"/>
    <w:rsid w:val="00682B98"/>
    <w:rsid w:val="00684414"/>
    <w:rsid w:val="00685326"/>
    <w:rsid w:val="00685512"/>
    <w:rsid w:val="006858EC"/>
    <w:rsid w:val="0069113E"/>
    <w:rsid w:val="00693192"/>
    <w:rsid w:val="00694FF2"/>
    <w:rsid w:val="00695247"/>
    <w:rsid w:val="00696A5F"/>
    <w:rsid w:val="006A0060"/>
    <w:rsid w:val="006A15FC"/>
    <w:rsid w:val="006A1603"/>
    <w:rsid w:val="006A1FCB"/>
    <w:rsid w:val="006A5104"/>
    <w:rsid w:val="006A5A45"/>
    <w:rsid w:val="006A6740"/>
    <w:rsid w:val="006A68A1"/>
    <w:rsid w:val="006A6F35"/>
    <w:rsid w:val="006A79B3"/>
    <w:rsid w:val="006B0583"/>
    <w:rsid w:val="006B1CF4"/>
    <w:rsid w:val="006B2CD5"/>
    <w:rsid w:val="006B3AB9"/>
    <w:rsid w:val="006B4681"/>
    <w:rsid w:val="006B4F8E"/>
    <w:rsid w:val="006B7BBD"/>
    <w:rsid w:val="006C0FF6"/>
    <w:rsid w:val="006C11AE"/>
    <w:rsid w:val="006C1F65"/>
    <w:rsid w:val="006D079F"/>
    <w:rsid w:val="006D0CF3"/>
    <w:rsid w:val="006D1983"/>
    <w:rsid w:val="006D1AF4"/>
    <w:rsid w:val="006D4212"/>
    <w:rsid w:val="006D5DF5"/>
    <w:rsid w:val="006E11C3"/>
    <w:rsid w:val="006E44AB"/>
    <w:rsid w:val="006E664E"/>
    <w:rsid w:val="006E70B5"/>
    <w:rsid w:val="006F3DD6"/>
    <w:rsid w:val="006F4E90"/>
    <w:rsid w:val="006F631E"/>
    <w:rsid w:val="00700B35"/>
    <w:rsid w:val="00701985"/>
    <w:rsid w:val="0070271C"/>
    <w:rsid w:val="00703FA3"/>
    <w:rsid w:val="00704A63"/>
    <w:rsid w:val="00704B19"/>
    <w:rsid w:val="007059F8"/>
    <w:rsid w:val="007079A2"/>
    <w:rsid w:val="00710F0F"/>
    <w:rsid w:val="00710F81"/>
    <w:rsid w:val="0071294C"/>
    <w:rsid w:val="007133A7"/>
    <w:rsid w:val="00713A1F"/>
    <w:rsid w:val="0071562A"/>
    <w:rsid w:val="0072003B"/>
    <w:rsid w:val="0072062F"/>
    <w:rsid w:val="00720725"/>
    <w:rsid w:val="007218E8"/>
    <w:rsid w:val="00721BEA"/>
    <w:rsid w:val="00722A79"/>
    <w:rsid w:val="00722D40"/>
    <w:rsid w:val="00726E75"/>
    <w:rsid w:val="00730267"/>
    <w:rsid w:val="007309F0"/>
    <w:rsid w:val="00733A8D"/>
    <w:rsid w:val="00734F38"/>
    <w:rsid w:val="0073540B"/>
    <w:rsid w:val="00735776"/>
    <w:rsid w:val="00741104"/>
    <w:rsid w:val="00741279"/>
    <w:rsid w:val="0074153F"/>
    <w:rsid w:val="00742871"/>
    <w:rsid w:val="007435E2"/>
    <w:rsid w:val="0074544E"/>
    <w:rsid w:val="00746536"/>
    <w:rsid w:val="007507E7"/>
    <w:rsid w:val="00753148"/>
    <w:rsid w:val="00753AA5"/>
    <w:rsid w:val="007554EE"/>
    <w:rsid w:val="0075636C"/>
    <w:rsid w:val="0075713F"/>
    <w:rsid w:val="00757883"/>
    <w:rsid w:val="00761342"/>
    <w:rsid w:val="0076141D"/>
    <w:rsid w:val="00763601"/>
    <w:rsid w:val="0076413D"/>
    <w:rsid w:val="007652AD"/>
    <w:rsid w:val="00766A76"/>
    <w:rsid w:val="00766D0C"/>
    <w:rsid w:val="0077018B"/>
    <w:rsid w:val="00771B9C"/>
    <w:rsid w:val="00772434"/>
    <w:rsid w:val="00773C4F"/>
    <w:rsid w:val="00774B89"/>
    <w:rsid w:val="00775778"/>
    <w:rsid w:val="007758F9"/>
    <w:rsid w:val="00776073"/>
    <w:rsid w:val="0077692D"/>
    <w:rsid w:val="00783C1C"/>
    <w:rsid w:val="00784584"/>
    <w:rsid w:val="00786130"/>
    <w:rsid w:val="007869FA"/>
    <w:rsid w:val="00786EB8"/>
    <w:rsid w:val="0079232C"/>
    <w:rsid w:val="007927D1"/>
    <w:rsid w:val="0079293E"/>
    <w:rsid w:val="00793E45"/>
    <w:rsid w:val="00794501"/>
    <w:rsid w:val="007978D7"/>
    <w:rsid w:val="007A01CB"/>
    <w:rsid w:val="007A07C0"/>
    <w:rsid w:val="007A1FD5"/>
    <w:rsid w:val="007A7AD9"/>
    <w:rsid w:val="007B0582"/>
    <w:rsid w:val="007B350E"/>
    <w:rsid w:val="007B6EA8"/>
    <w:rsid w:val="007C0D49"/>
    <w:rsid w:val="007C4189"/>
    <w:rsid w:val="007C478B"/>
    <w:rsid w:val="007C5891"/>
    <w:rsid w:val="007C717E"/>
    <w:rsid w:val="007C7B3E"/>
    <w:rsid w:val="007D1C49"/>
    <w:rsid w:val="007D345B"/>
    <w:rsid w:val="007D5740"/>
    <w:rsid w:val="007D5A03"/>
    <w:rsid w:val="007D68DE"/>
    <w:rsid w:val="007E1E16"/>
    <w:rsid w:val="007E23FC"/>
    <w:rsid w:val="007E3517"/>
    <w:rsid w:val="007E4DC5"/>
    <w:rsid w:val="007E50BD"/>
    <w:rsid w:val="007E5C6A"/>
    <w:rsid w:val="007E6692"/>
    <w:rsid w:val="007F0BA3"/>
    <w:rsid w:val="007F1099"/>
    <w:rsid w:val="007F1185"/>
    <w:rsid w:val="007F20C0"/>
    <w:rsid w:val="007F7953"/>
    <w:rsid w:val="00806DAB"/>
    <w:rsid w:val="00810316"/>
    <w:rsid w:val="00810A66"/>
    <w:rsid w:val="008119A1"/>
    <w:rsid w:val="008119DD"/>
    <w:rsid w:val="0081306D"/>
    <w:rsid w:val="0081333A"/>
    <w:rsid w:val="008168ED"/>
    <w:rsid w:val="00820248"/>
    <w:rsid w:val="0082051C"/>
    <w:rsid w:val="00823F7F"/>
    <w:rsid w:val="0082482D"/>
    <w:rsid w:val="00825123"/>
    <w:rsid w:val="00825D6E"/>
    <w:rsid w:val="0083133D"/>
    <w:rsid w:val="00831648"/>
    <w:rsid w:val="00831A6C"/>
    <w:rsid w:val="00832CC9"/>
    <w:rsid w:val="00837806"/>
    <w:rsid w:val="00837C73"/>
    <w:rsid w:val="0084287F"/>
    <w:rsid w:val="0084338D"/>
    <w:rsid w:val="008478FE"/>
    <w:rsid w:val="00850741"/>
    <w:rsid w:val="008509AA"/>
    <w:rsid w:val="008614E8"/>
    <w:rsid w:val="00863804"/>
    <w:rsid w:val="00864079"/>
    <w:rsid w:val="0086546C"/>
    <w:rsid w:val="00866AE5"/>
    <w:rsid w:val="00870D71"/>
    <w:rsid w:val="008725F7"/>
    <w:rsid w:val="00876288"/>
    <w:rsid w:val="00884691"/>
    <w:rsid w:val="0088486D"/>
    <w:rsid w:val="00884B27"/>
    <w:rsid w:val="0088678C"/>
    <w:rsid w:val="00886A61"/>
    <w:rsid w:val="00886F0B"/>
    <w:rsid w:val="00887F34"/>
    <w:rsid w:val="008917AE"/>
    <w:rsid w:val="00893844"/>
    <w:rsid w:val="008951B0"/>
    <w:rsid w:val="008959EF"/>
    <w:rsid w:val="008A0744"/>
    <w:rsid w:val="008B009C"/>
    <w:rsid w:val="008B119D"/>
    <w:rsid w:val="008B49E2"/>
    <w:rsid w:val="008B5706"/>
    <w:rsid w:val="008C1B52"/>
    <w:rsid w:val="008C21B3"/>
    <w:rsid w:val="008D0329"/>
    <w:rsid w:val="008D098A"/>
    <w:rsid w:val="008D1DF6"/>
    <w:rsid w:val="008D3DE6"/>
    <w:rsid w:val="008D3E04"/>
    <w:rsid w:val="008D6DA0"/>
    <w:rsid w:val="008E0323"/>
    <w:rsid w:val="008E118E"/>
    <w:rsid w:val="008E230D"/>
    <w:rsid w:val="008F2C81"/>
    <w:rsid w:val="008F4982"/>
    <w:rsid w:val="008F5059"/>
    <w:rsid w:val="008F5433"/>
    <w:rsid w:val="008F7B1C"/>
    <w:rsid w:val="00900336"/>
    <w:rsid w:val="009029D8"/>
    <w:rsid w:val="00903CDC"/>
    <w:rsid w:val="00904CCC"/>
    <w:rsid w:val="0091065A"/>
    <w:rsid w:val="00910799"/>
    <w:rsid w:val="00912495"/>
    <w:rsid w:val="0091293A"/>
    <w:rsid w:val="00916721"/>
    <w:rsid w:val="00917CE6"/>
    <w:rsid w:val="0092018C"/>
    <w:rsid w:val="009201F1"/>
    <w:rsid w:val="0092100E"/>
    <w:rsid w:val="0092200F"/>
    <w:rsid w:val="00922320"/>
    <w:rsid w:val="00924EF2"/>
    <w:rsid w:val="00924F2A"/>
    <w:rsid w:val="00925DBF"/>
    <w:rsid w:val="0092634D"/>
    <w:rsid w:val="0092695D"/>
    <w:rsid w:val="00933C29"/>
    <w:rsid w:val="00934612"/>
    <w:rsid w:val="00934D94"/>
    <w:rsid w:val="00937596"/>
    <w:rsid w:val="0093787F"/>
    <w:rsid w:val="009378F6"/>
    <w:rsid w:val="009413E4"/>
    <w:rsid w:val="00941B38"/>
    <w:rsid w:val="009420D8"/>
    <w:rsid w:val="00942D4C"/>
    <w:rsid w:val="00942E9D"/>
    <w:rsid w:val="00945B0E"/>
    <w:rsid w:val="00947159"/>
    <w:rsid w:val="009477EA"/>
    <w:rsid w:val="009507D6"/>
    <w:rsid w:val="00950B35"/>
    <w:rsid w:val="00951584"/>
    <w:rsid w:val="00952295"/>
    <w:rsid w:val="00957DBA"/>
    <w:rsid w:val="009607D7"/>
    <w:rsid w:val="00961302"/>
    <w:rsid w:val="00961FDF"/>
    <w:rsid w:val="00962480"/>
    <w:rsid w:val="00964C5F"/>
    <w:rsid w:val="00967D67"/>
    <w:rsid w:val="009704FF"/>
    <w:rsid w:val="00970774"/>
    <w:rsid w:val="00970C93"/>
    <w:rsid w:val="009726E3"/>
    <w:rsid w:val="00972E50"/>
    <w:rsid w:val="009732E8"/>
    <w:rsid w:val="00973CFA"/>
    <w:rsid w:val="00974FB1"/>
    <w:rsid w:val="009756A7"/>
    <w:rsid w:val="009757C7"/>
    <w:rsid w:val="00976F03"/>
    <w:rsid w:val="00976F18"/>
    <w:rsid w:val="00977A74"/>
    <w:rsid w:val="009824D5"/>
    <w:rsid w:val="00982A77"/>
    <w:rsid w:val="00984FB5"/>
    <w:rsid w:val="0098535E"/>
    <w:rsid w:val="00986D01"/>
    <w:rsid w:val="0099008A"/>
    <w:rsid w:val="009901AC"/>
    <w:rsid w:val="00993DB5"/>
    <w:rsid w:val="009959A9"/>
    <w:rsid w:val="00997617"/>
    <w:rsid w:val="009A1AC1"/>
    <w:rsid w:val="009A21CF"/>
    <w:rsid w:val="009A6E84"/>
    <w:rsid w:val="009B326B"/>
    <w:rsid w:val="009B3452"/>
    <w:rsid w:val="009B3A9E"/>
    <w:rsid w:val="009B3D7B"/>
    <w:rsid w:val="009B3F84"/>
    <w:rsid w:val="009B59A3"/>
    <w:rsid w:val="009B667A"/>
    <w:rsid w:val="009B7446"/>
    <w:rsid w:val="009C0340"/>
    <w:rsid w:val="009C2F54"/>
    <w:rsid w:val="009C3FE0"/>
    <w:rsid w:val="009C629C"/>
    <w:rsid w:val="009C6804"/>
    <w:rsid w:val="009D0121"/>
    <w:rsid w:val="009D087D"/>
    <w:rsid w:val="009D2FB6"/>
    <w:rsid w:val="009D3549"/>
    <w:rsid w:val="009D6135"/>
    <w:rsid w:val="009D76B2"/>
    <w:rsid w:val="009D782C"/>
    <w:rsid w:val="009E086D"/>
    <w:rsid w:val="009E4021"/>
    <w:rsid w:val="009E483E"/>
    <w:rsid w:val="009E4D5A"/>
    <w:rsid w:val="009E4E66"/>
    <w:rsid w:val="009E6776"/>
    <w:rsid w:val="009E6B9A"/>
    <w:rsid w:val="009F2542"/>
    <w:rsid w:val="009F3694"/>
    <w:rsid w:val="009F4812"/>
    <w:rsid w:val="009F5076"/>
    <w:rsid w:val="009F5E6E"/>
    <w:rsid w:val="00A005DC"/>
    <w:rsid w:val="00A0332C"/>
    <w:rsid w:val="00A04634"/>
    <w:rsid w:val="00A05810"/>
    <w:rsid w:val="00A07617"/>
    <w:rsid w:val="00A1085A"/>
    <w:rsid w:val="00A163F7"/>
    <w:rsid w:val="00A20554"/>
    <w:rsid w:val="00A23A5C"/>
    <w:rsid w:val="00A23B18"/>
    <w:rsid w:val="00A24C61"/>
    <w:rsid w:val="00A2681E"/>
    <w:rsid w:val="00A3007D"/>
    <w:rsid w:val="00A30C08"/>
    <w:rsid w:val="00A32213"/>
    <w:rsid w:val="00A3341A"/>
    <w:rsid w:val="00A355EA"/>
    <w:rsid w:val="00A35917"/>
    <w:rsid w:val="00A36FAB"/>
    <w:rsid w:val="00A43222"/>
    <w:rsid w:val="00A452D3"/>
    <w:rsid w:val="00A468A2"/>
    <w:rsid w:val="00A473D4"/>
    <w:rsid w:val="00A51194"/>
    <w:rsid w:val="00A54B39"/>
    <w:rsid w:val="00A55149"/>
    <w:rsid w:val="00A56C79"/>
    <w:rsid w:val="00A66356"/>
    <w:rsid w:val="00A664D4"/>
    <w:rsid w:val="00A67D8A"/>
    <w:rsid w:val="00A70D11"/>
    <w:rsid w:val="00A7154A"/>
    <w:rsid w:val="00A71552"/>
    <w:rsid w:val="00A7227E"/>
    <w:rsid w:val="00A737A3"/>
    <w:rsid w:val="00A73E5A"/>
    <w:rsid w:val="00A7444C"/>
    <w:rsid w:val="00A75818"/>
    <w:rsid w:val="00A80EE7"/>
    <w:rsid w:val="00A8592A"/>
    <w:rsid w:val="00A8774D"/>
    <w:rsid w:val="00A90863"/>
    <w:rsid w:val="00A90BCE"/>
    <w:rsid w:val="00A911B7"/>
    <w:rsid w:val="00A92057"/>
    <w:rsid w:val="00A928E2"/>
    <w:rsid w:val="00A93429"/>
    <w:rsid w:val="00A97F79"/>
    <w:rsid w:val="00AA35E3"/>
    <w:rsid w:val="00AA4279"/>
    <w:rsid w:val="00AA453D"/>
    <w:rsid w:val="00AA460C"/>
    <w:rsid w:val="00AA5F5F"/>
    <w:rsid w:val="00AA6C09"/>
    <w:rsid w:val="00AB035C"/>
    <w:rsid w:val="00AB0513"/>
    <w:rsid w:val="00AB146F"/>
    <w:rsid w:val="00AB3014"/>
    <w:rsid w:val="00AB57F9"/>
    <w:rsid w:val="00AB5DD6"/>
    <w:rsid w:val="00AB641C"/>
    <w:rsid w:val="00AB7667"/>
    <w:rsid w:val="00AB7FC7"/>
    <w:rsid w:val="00AC4443"/>
    <w:rsid w:val="00AC5660"/>
    <w:rsid w:val="00AC76E7"/>
    <w:rsid w:val="00AD1441"/>
    <w:rsid w:val="00AD14B6"/>
    <w:rsid w:val="00AD3922"/>
    <w:rsid w:val="00AD3DAE"/>
    <w:rsid w:val="00AD4BD0"/>
    <w:rsid w:val="00AD5141"/>
    <w:rsid w:val="00AD7A9D"/>
    <w:rsid w:val="00AE0687"/>
    <w:rsid w:val="00AE1F0A"/>
    <w:rsid w:val="00AE7E1C"/>
    <w:rsid w:val="00AF4B35"/>
    <w:rsid w:val="00AF6556"/>
    <w:rsid w:val="00B00839"/>
    <w:rsid w:val="00B01CCF"/>
    <w:rsid w:val="00B01E62"/>
    <w:rsid w:val="00B0319F"/>
    <w:rsid w:val="00B115EC"/>
    <w:rsid w:val="00B1203C"/>
    <w:rsid w:val="00B12F4B"/>
    <w:rsid w:val="00B13A0B"/>
    <w:rsid w:val="00B13D05"/>
    <w:rsid w:val="00B14152"/>
    <w:rsid w:val="00B20B63"/>
    <w:rsid w:val="00B212E8"/>
    <w:rsid w:val="00B21EF0"/>
    <w:rsid w:val="00B244E7"/>
    <w:rsid w:val="00B26322"/>
    <w:rsid w:val="00B26F20"/>
    <w:rsid w:val="00B308DF"/>
    <w:rsid w:val="00B32AD9"/>
    <w:rsid w:val="00B32B54"/>
    <w:rsid w:val="00B3526E"/>
    <w:rsid w:val="00B373FC"/>
    <w:rsid w:val="00B42B4E"/>
    <w:rsid w:val="00B43D28"/>
    <w:rsid w:val="00B44F44"/>
    <w:rsid w:val="00B454CB"/>
    <w:rsid w:val="00B45D30"/>
    <w:rsid w:val="00B45F1C"/>
    <w:rsid w:val="00B517F1"/>
    <w:rsid w:val="00B51F84"/>
    <w:rsid w:val="00B54AD8"/>
    <w:rsid w:val="00B705AC"/>
    <w:rsid w:val="00B72523"/>
    <w:rsid w:val="00B73676"/>
    <w:rsid w:val="00B75274"/>
    <w:rsid w:val="00B75A3E"/>
    <w:rsid w:val="00B77CCC"/>
    <w:rsid w:val="00B81EEB"/>
    <w:rsid w:val="00B82D82"/>
    <w:rsid w:val="00B833F3"/>
    <w:rsid w:val="00B83E75"/>
    <w:rsid w:val="00B9091A"/>
    <w:rsid w:val="00B92BB6"/>
    <w:rsid w:val="00B952FB"/>
    <w:rsid w:val="00B960CC"/>
    <w:rsid w:val="00B979D7"/>
    <w:rsid w:val="00BA16E0"/>
    <w:rsid w:val="00BA3F91"/>
    <w:rsid w:val="00BA616C"/>
    <w:rsid w:val="00BB399E"/>
    <w:rsid w:val="00BB3BDB"/>
    <w:rsid w:val="00BB75E4"/>
    <w:rsid w:val="00BB77B1"/>
    <w:rsid w:val="00BC001A"/>
    <w:rsid w:val="00BC235A"/>
    <w:rsid w:val="00BC38FC"/>
    <w:rsid w:val="00BC6EE9"/>
    <w:rsid w:val="00BC7956"/>
    <w:rsid w:val="00BE4001"/>
    <w:rsid w:val="00BE6763"/>
    <w:rsid w:val="00BF08C0"/>
    <w:rsid w:val="00BF1952"/>
    <w:rsid w:val="00BF22EB"/>
    <w:rsid w:val="00BF2DA4"/>
    <w:rsid w:val="00BF4D9D"/>
    <w:rsid w:val="00BF5510"/>
    <w:rsid w:val="00BF6D4C"/>
    <w:rsid w:val="00BF760B"/>
    <w:rsid w:val="00BF7E13"/>
    <w:rsid w:val="00BF7F3A"/>
    <w:rsid w:val="00C00C6D"/>
    <w:rsid w:val="00C035C5"/>
    <w:rsid w:val="00C07F94"/>
    <w:rsid w:val="00C110D4"/>
    <w:rsid w:val="00C11CE5"/>
    <w:rsid w:val="00C12F54"/>
    <w:rsid w:val="00C14B24"/>
    <w:rsid w:val="00C162FF"/>
    <w:rsid w:val="00C17505"/>
    <w:rsid w:val="00C21315"/>
    <w:rsid w:val="00C21E06"/>
    <w:rsid w:val="00C23C85"/>
    <w:rsid w:val="00C268C1"/>
    <w:rsid w:val="00C302D8"/>
    <w:rsid w:val="00C30D85"/>
    <w:rsid w:val="00C31260"/>
    <w:rsid w:val="00C329B6"/>
    <w:rsid w:val="00C356BB"/>
    <w:rsid w:val="00C4092D"/>
    <w:rsid w:val="00C40DD5"/>
    <w:rsid w:val="00C42751"/>
    <w:rsid w:val="00C459FE"/>
    <w:rsid w:val="00C47BB1"/>
    <w:rsid w:val="00C504A9"/>
    <w:rsid w:val="00C51B4F"/>
    <w:rsid w:val="00C52D42"/>
    <w:rsid w:val="00C52DC0"/>
    <w:rsid w:val="00C53BDE"/>
    <w:rsid w:val="00C5499F"/>
    <w:rsid w:val="00C54B8B"/>
    <w:rsid w:val="00C54BC8"/>
    <w:rsid w:val="00C565C6"/>
    <w:rsid w:val="00C56A7F"/>
    <w:rsid w:val="00C5734B"/>
    <w:rsid w:val="00C62DC9"/>
    <w:rsid w:val="00C638CB"/>
    <w:rsid w:val="00C66588"/>
    <w:rsid w:val="00C67CE9"/>
    <w:rsid w:val="00C71216"/>
    <w:rsid w:val="00C74265"/>
    <w:rsid w:val="00C75EE6"/>
    <w:rsid w:val="00C80E9D"/>
    <w:rsid w:val="00C86187"/>
    <w:rsid w:val="00C86278"/>
    <w:rsid w:val="00C90A76"/>
    <w:rsid w:val="00C96CC1"/>
    <w:rsid w:val="00C97D62"/>
    <w:rsid w:val="00CA0175"/>
    <w:rsid w:val="00CA0687"/>
    <w:rsid w:val="00CA101F"/>
    <w:rsid w:val="00CA18B9"/>
    <w:rsid w:val="00CA2C81"/>
    <w:rsid w:val="00CA309D"/>
    <w:rsid w:val="00CA3E7A"/>
    <w:rsid w:val="00CA4565"/>
    <w:rsid w:val="00CA4DFB"/>
    <w:rsid w:val="00CA6171"/>
    <w:rsid w:val="00CA7F66"/>
    <w:rsid w:val="00CB4AE8"/>
    <w:rsid w:val="00CC03E3"/>
    <w:rsid w:val="00CC2441"/>
    <w:rsid w:val="00CC7DDA"/>
    <w:rsid w:val="00CC7DF2"/>
    <w:rsid w:val="00CD342E"/>
    <w:rsid w:val="00CD3860"/>
    <w:rsid w:val="00CD42CF"/>
    <w:rsid w:val="00CD52A8"/>
    <w:rsid w:val="00CD5C2A"/>
    <w:rsid w:val="00CD6C71"/>
    <w:rsid w:val="00CE2FED"/>
    <w:rsid w:val="00CE55DE"/>
    <w:rsid w:val="00CE6DEC"/>
    <w:rsid w:val="00CF5087"/>
    <w:rsid w:val="00CF62ED"/>
    <w:rsid w:val="00D00A1B"/>
    <w:rsid w:val="00D01F91"/>
    <w:rsid w:val="00D05948"/>
    <w:rsid w:val="00D05F75"/>
    <w:rsid w:val="00D0631D"/>
    <w:rsid w:val="00D07A96"/>
    <w:rsid w:val="00D07FCF"/>
    <w:rsid w:val="00D113DB"/>
    <w:rsid w:val="00D115AE"/>
    <w:rsid w:val="00D135D8"/>
    <w:rsid w:val="00D144F6"/>
    <w:rsid w:val="00D15119"/>
    <w:rsid w:val="00D15582"/>
    <w:rsid w:val="00D17D17"/>
    <w:rsid w:val="00D22531"/>
    <w:rsid w:val="00D22647"/>
    <w:rsid w:val="00D22B4B"/>
    <w:rsid w:val="00D22C34"/>
    <w:rsid w:val="00D23A61"/>
    <w:rsid w:val="00D261E8"/>
    <w:rsid w:val="00D3145F"/>
    <w:rsid w:val="00D31CDB"/>
    <w:rsid w:val="00D32F13"/>
    <w:rsid w:val="00D33E88"/>
    <w:rsid w:val="00D36203"/>
    <w:rsid w:val="00D364DD"/>
    <w:rsid w:val="00D41B53"/>
    <w:rsid w:val="00D43914"/>
    <w:rsid w:val="00D4570E"/>
    <w:rsid w:val="00D504FE"/>
    <w:rsid w:val="00D50CC6"/>
    <w:rsid w:val="00D51F9D"/>
    <w:rsid w:val="00D5260C"/>
    <w:rsid w:val="00D56295"/>
    <w:rsid w:val="00D57D71"/>
    <w:rsid w:val="00D60166"/>
    <w:rsid w:val="00D62356"/>
    <w:rsid w:val="00D64E33"/>
    <w:rsid w:val="00D651E0"/>
    <w:rsid w:val="00D67BAA"/>
    <w:rsid w:val="00D70143"/>
    <w:rsid w:val="00D7026F"/>
    <w:rsid w:val="00D7063F"/>
    <w:rsid w:val="00D70AD2"/>
    <w:rsid w:val="00D711AD"/>
    <w:rsid w:val="00D7549F"/>
    <w:rsid w:val="00D801F4"/>
    <w:rsid w:val="00D8178A"/>
    <w:rsid w:val="00D87890"/>
    <w:rsid w:val="00D9045C"/>
    <w:rsid w:val="00D90733"/>
    <w:rsid w:val="00D90886"/>
    <w:rsid w:val="00D91DA7"/>
    <w:rsid w:val="00D9236E"/>
    <w:rsid w:val="00D92585"/>
    <w:rsid w:val="00D92645"/>
    <w:rsid w:val="00D94661"/>
    <w:rsid w:val="00D9673E"/>
    <w:rsid w:val="00DA5025"/>
    <w:rsid w:val="00DA5B3F"/>
    <w:rsid w:val="00DB043E"/>
    <w:rsid w:val="00DB1F37"/>
    <w:rsid w:val="00DB2738"/>
    <w:rsid w:val="00DB3E8F"/>
    <w:rsid w:val="00DB46F2"/>
    <w:rsid w:val="00DB498C"/>
    <w:rsid w:val="00DC05A6"/>
    <w:rsid w:val="00DC155F"/>
    <w:rsid w:val="00DC1561"/>
    <w:rsid w:val="00DC2119"/>
    <w:rsid w:val="00DC4980"/>
    <w:rsid w:val="00DC4F38"/>
    <w:rsid w:val="00DC5372"/>
    <w:rsid w:val="00DD1196"/>
    <w:rsid w:val="00DD2505"/>
    <w:rsid w:val="00DD6A48"/>
    <w:rsid w:val="00DD6A8C"/>
    <w:rsid w:val="00DE1DA2"/>
    <w:rsid w:val="00DE43E8"/>
    <w:rsid w:val="00DE65B0"/>
    <w:rsid w:val="00DE7981"/>
    <w:rsid w:val="00DF0B75"/>
    <w:rsid w:val="00DF1377"/>
    <w:rsid w:val="00DF20FF"/>
    <w:rsid w:val="00E0078C"/>
    <w:rsid w:val="00E067C4"/>
    <w:rsid w:val="00E10F0B"/>
    <w:rsid w:val="00E13001"/>
    <w:rsid w:val="00E21B6C"/>
    <w:rsid w:val="00E27A11"/>
    <w:rsid w:val="00E313D5"/>
    <w:rsid w:val="00E31F7D"/>
    <w:rsid w:val="00E348C3"/>
    <w:rsid w:val="00E34D0B"/>
    <w:rsid w:val="00E36BCB"/>
    <w:rsid w:val="00E374CD"/>
    <w:rsid w:val="00E37560"/>
    <w:rsid w:val="00E40A16"/>
    <w:rsid w:val="00E43765"/>
    <w:rsid w:val="00E4559D"/>
    <w:rsid w:val="00E45EB8"/>
    <w:rsid w:val="00E476B0"/>
    <w:rsid w:val="00E4777B"/>
    <w:rsid w:val="00E5325A"/>
    <w:rsid w:val="00E5732B"/>
    <w:rsid w:val="00E57675"/>
    <w:rsid w:val="00E57960"/>
    <w:rsid w:val="00E6051B"/>
    <w:rsid w:val="00E6081A"/>
    <w:rsid w:val="00E61B5F"/>
    <w:rsid w:val="00E62083"/>
    <w:rsid w:val="00E636F9"/>
    <w:rsid w:val="00E64077"/>
    <w:rsid w:val="00E70B70"/>
    <w:rsid w:val="00E72AF1"/>
    <w:rsid w:val="00E731EF"/>
    <w:rsid w:val="00E738AD"/>
    <w:rsid w:val="00E746AE"/>
    <w:rsid w:val="00E74B3F"/>
    <w:rsid w:val="00E75AC4"/>
    <w:rsid w:val="00E80244"/>
    <w:rsid w:val="00E81C50"/>
    <w:rsid w:val="00E8319E"/>
    <w:rsid w:val="00E907BC"/>
    <w:rsid w:val="00E910C6"/>
    <w:rsid w:val="00E9154A"/>
    <w:rsid w:val="00E92230"/>
    <w:rsid w:val="00E9229E"/>
    <w:rsid w:val="00E95783"/>
    <w:rsid w:val="00E9733C"/>
    <w:rsid w:val="00EA1C96"/>
    <w:rsid w:val="00EA1DB6"/>
    <w:rsid w:val="00EA55E4"/>
    <w:rsid w:val="00EB20DD"/>
    <w:rsid w:val="00EB393E"/>
    <w:rsid w:val="00EB5F51"/>
    <w:rsid w:val="00EC0752"/>
    <w:rsid w:val="00EC3DAA"/>
    <w:rsid w:val="00ED6278"/>
    <w:rsid w:val="00EE03FC"/>
    <w:rsid w:val="00EE1931"/>
    <w:rsid w:val="00EE3895"/>
    <w:rsid w:val="00EF3175"/>
    <w:rsid w:val="00EF44BC"/>
    <w:rsid w:val="00EF6FB8"/>
    <w:rsid w:val="00F0243B"/>
    <w:rsid w:val="00F02C28"/>
    <w:rsid w:val="00F052D8"/>
    <w:rsid w:val="00F10B08"/>
    <w:rsid w:val="00F12E9D"/>
    <w:rsid w:val="00F13887"/>
    <w:rsid w:val="00F14B03"/>
    <w:rsid w:val="00F157DE"/>
    <w:rsid w:val="00F17568"/>
    <w:rsid w:val="00F2219C"/>
    <w:rsid w:val="00F231C2"/>
    <w:rsid w:val="00F243C1"/>
    <w:rsid w:val="00F2478B"/>
    <w:rsid w:val="00F26C7B"/>
    <w:rsid w:val="00F27F95"/>
    <w:rsid w:val="00F307F3"/>
    <w:rsid w:val="00F316E0"/>
    <w:rsid w:val="00F32ECF"/>
    <w:rsid w:val="00F3374B"/>
    <w:rsid w:val="00F33CBB"/>
    <w:rsid w:val="00F34342"/>
    <w:rsid w:val="00F35247"/>
    <w:rsid w:val="00F42D44"/>
    <w:rsid w:val="00F463F5"/>
    <w:rsid w:val="00F52377"/>
    <w:rsid w:val="00F54BFF"/>
    <w:rsid w:val="00F54D61"/>
    <w:rsid w:val="00F5724F"/>
    <w:rsid w:val="00F57C65"/>
    <w:rsid w:val="00F615F6"/>
    <w:rsid w:val="00F62224"/>
    <w:rsid w:val="00F64769"/>
    <w:rsid w:val="00F66929"/>
    <w:rsid w:val="00F66AFF"/>
    <w:rsid w:val="00F7024B"/>
    <w:rsid w:val="00F70418"/>
    <w:rsid w:val="00F71930"/>
    <w:rsid w:val="00F7248F"/>
    <w:rsid w:val="00F72AA5"/>
    <w:rsid w:val="00F77F44"/>
    <w:rsid w:val="00F83D71"/>
    <w:rsid w:val="00F846E5"/>
    <w:rsid w:val="00F87C28"/>
    <w:rsid w:val="00F967FC"/>
    <w:rsid w:val="00F97427"/>
    <w:rsid w:val="00FA291B"/>
    <w:rsid w:val="00FA3345"/>
    <w:rsid w:val="00FA3382"/>
    <w:rsid w:val="00FA36A9"/>
    <w:rsid w:val="00FA7995"/>
    <w:rsid w:val="00FA7B6F"/>
    <w:rsid w:val="00FB0ABE"/>
    <w:rsid w:val="00FB1A7E"/>
    <w:rsid w:val="00FB1A96"/>
    <w:rsid w:val="00FB2268"/>
    <w:rsid w:val="00FB2749"/>
    <w:rsid w:val="00FB46E6"/>
    <w:rsid w:val="00FB5FF7"/>
    <w:rsid w:val="00FB6EFF"/>
    <w:rsid w:val="00FC30FA"/>
    <w:rsid w:val="00FC7CD6"/>
    <w:rsid w:val="00FC7F68"/>
    <w:rsid w:val="00FD0FBF"/>
    <w:rsid w:val="00FD1FEF"/>
    <w:rsid w:val="00FD2244"/>
    <w:rsid w:val="00FD4B9F"/>
    <w:rsid w:val="00FD50CE"/>
    <w:rsid w:val="00FD5241"/>
    <w:rsid w:val="00FD5905"/>
    <w:rsid w:val="00FD5D0D"/>
    <w:rsid w:val="00FD676D"/>
    <w:rsid w:val="00FD711B"/>
    <w:rsid w:val="00FE01F4"/>
    <w:rsid w:val="00FE0CF1"/>
    <w:rsid w:val="00FE1342"/>
    <w:rsid w:val="00FE19DB"/>
    <w:rsid w:val="00FE2410"/>
    <w:rsid w:val="00FE2A98"/>
    <w:rsid w:val="00FE37D7"/>
    <w:rsid w:val="00FE6812"/>
    <w:rsid w:val="00FE7B67"/>
    <w:rsid w:val="00FF6795"/>
    <w:rsid w:val="00FF6A08"/>
    <w:rsid w:val="00FF6B42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A6EC"/>
  <w15:chartTrackingRefBased/>
  <w15:docId w15:val="{2EB9461B-2117-4A28-B943-8FBBA78F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7DF2"/>
    <w:pPr>
      <w:suppressAutoHyphens/>
    </w:pPr>
    <w:rPr>
      <w:rFonts w:cs="Times New Roman"/>
      <w:lang w:val="en-GB" w:eastAsia="ar-SA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336B3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character" w:styleId="CommentReference">
    <w:name w:val="annotation reference"/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HG Mincho Light J" w:hAnsi="Nimbus Sans L" w:cs="Nimbus Sans 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Fixwidth">
    <w:name w:val="Fixwidth"/>
    <w:basedOn w:val="Normal"/>
    <w:rPr>
      <w:rFonts w:ascii="Courier New" w:hAnsi="Courier New"/>
      <w:lang w:val="en-US"/>
    </w:rPr>
  </w:style>
  <w:style w:type="paragraph" w:styleId="CommentText">
    <w:name w:val="annotation text"/>
    <w:basedOn w:val="Normal"/>
  </w:style>
  <w:style w:type="paragraph" w:styleId="Header">
    <w:name w:val="header"/>
    <w:basedOn w:val="Normal"/>
    <w:rsid w:val="007F79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795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3336B3"/>
    <w:pPr>
      <w:suppressAutoHyphens w:val="0"/>
      <w:spacing w:before="100" w:beforeAutospacing="1" w:after="100" w:afterAutospacing="1"/>
    </w:pPr>
    <w:rPr>
      <w:sz w:val="24"/>
      <w:szCs w:val="24"/>
      <w:lang w:val="en-US" w:eastAsia="en-US" w:bidi="th-TH"/>
    </w:rPr>
  </w:style>
  <w:style w:type="character" w:styleId="HTMLCode">
    <w:name w:val="HTML Code"/>
    <w:rsid w:val="003336B3"/>
    <w:rPr>
      <w:rFonts w:ascii="Courier New" w:eastAsia="Times New Roman" w:hAnsi="Courier New" w:cs="Courier New"/>
      <w:sz w:val="20"/>
      <w:szCs w:val="20"/>
    </w:rPr>
  </w:style>
  <w:style w:type="character" w:customStyle="1" w:styleId="CodeInline">
    <w:name w:val="Code Inline"/>
    <w:rsid w:val="00DE1DA2"/>
    <w:rPr>
      <w:rFonts w:ascii="Courier New" w:hAnsi="Courier New"/>
      <w:sz w:val="20"/>
      <w:szCs w:val="20"/>
    </w:rPr>
  </w:style>
  <w:style w:type="paragraph" w:customStyle="1" w:styleId="TopicFar">
    <w:name w:val="Topic Far"/>
    <w:basedOn w:val="Normal"/>
    <w:link w:val="TopicFarChar"/>
    <w:rsid w:val="00DE1DA2"/>
    <w:pPr>
      <w:spacing w:before="480"/>
    </w:pPr>
    <w:rPr>
      <w:rFonts w:ascii="Browallia New" w:hAnsi="Browallia New" w:cs="Browallia New"/>
      <w:sz w:val="28"/>
      <w:szCs w:val="28"/>
    </w:rPr>
  </w:style>
  <w:style w:type="paragraph" w:customStyle="1" w:styleId="Standard">
    <w:name w:val="Standard"/>
    <w:basedOn w:val="Normal"/>
    <w:link w:val="StandardChar"/>
    <w:rsid w:val="00DE1DA2"/>
    <w:pPr>
      <w:tabs>
        <w:tab w:val="left" w:pos="990"/>
      </w:tabs>
      <w:spacing w:before="120"/>
    </w:pPr>
    <w:rPr>
      <w:rFonts w:ascii="Browallia New" w:hAnsi="Browallia New" w:cs="Browallia New"/>
      <w:sz w:val="28"/>
      <w:szCs w:val="28"/>
      <w:lang w:val="en-US" w:bidi="th-TH"/>
    </w:rPr>
  </w:style>
  <w:style w:type="paragraph" w:styleId="ListBullet2">
    <w:name w:val="List Bullet 2"/>
    <w:basedOn w:val="Normal"/>
    <w:rsid w:val="00DE1DA2"/>
    <w:pPr>
      <w:numPr>
        <w:numId w:val="1"/>
      </w:numPr>
    </w:pPr>
    <w:rPr>
      <w:rFonts w:ascii="Browallia New" w:hAnsi="Browallia New" w:cs="Browallia New"/>
      <w:sz w:val="28"/>
      <w:szCs w:val="28"/>
    </w:rPr>
  </w:style>
  <w:style w:type="character" w:customStyle="1" w:styleId="StandardChar">
    <w:name w:val="Standard Char"/>
    <w:link w:val="Standard"/>
    <w:rsid w:val="00DE1DA2"/>
    <w:rPr>
      <w:rFonts w:ascii="Browallia New" w:hAnsi="Browallia New" w:cs="Browallia New"/>
      <w:sz w:val="28"/>
      <w:szCs w:val="28"/>
      <w:lang w:val="en-US" w:eastAsia="ar-SA" w:bidi="th-TH"/>
    </w:rPr>
  </w:style>
  <w:style w:type="character" w:customStyle="1" w:styleId="TopicFarChar">
    <w:name w:val="Topic Far Char"/>
    <w:link w:val="TopicFar"/>
    <w:rsid w:val="00DE1DA2"/>
    <w:rPr>
      <w:rFonts w:ascii="Browallia New" w:hAnsi="Browallia New" w:cs="Browallia New"/>
      <w:sz w:val="28"/>
      <w:szCs w:val="28"/>
      <w:lang w:val="en-GB" w:eastAsia="ar-SA" w:bidi="ar-SA"/>
    </w:rPr>
  </w:style>
  <w:style w:type="character" w:customStyle="1" w:styleId="Style1">
    <w:name w:val="Style1"/>
    <w:rsid w:val="00685512"/>
    <w:rPr>
      <w:rFonts w:ascii="Courier New" w:hAnsi="Courier New" w:cs="Browallia New"/>
      <w:lang w:val="en-US" w:bidi="th-TH"/>
    </w:rPr>
  </w:style>
  <w:style w:type="table" w:styleId="TableGrid">
    <w:name w:val="Table Grid"/>
    <w:basedOn w:val="TableNormal"/>
    <w:rsid w:val="00961302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far6">
    <w:name w:val="Bullet far 6"/>
    <w:basedOn w:val="Normal"/>
    <w:link w:val="Bulletfar6Char"/>
    <w:rsid w:val="006B3AB9"/>
    <w:pPr>
      <w:numPr>
        <w:numId w:val="2"/>
      </w:numPr>
    </w:pPr>
  </w:style>
  <w:style w:type="paragraph" w:customStyle="1" w:styleId="ListX">
    <w:name w:val="List X"/>
    <w:basedOn w:val="ListBullet2"/>
    <w:rsid w:val="006B3AB9"/>
    <w:pPr>
      <w:tabs>
        <w:tab w:val="clear" w:pos="720"/>
        <w:tab w:val="num" w:pos="360"/>
      </w:tabs>
      <w:ind w:left="360" w:hanging="180"/>
    </w:pPr>
    <w:rPr>
      <w:lang w:val="en-US" w:bidi="th-TH"/>
    </w:rPr>
  </w:style>
  <w:style w:type="paragraph" w:customStyle="1" w:styleId="a">
    <w:name w:val="ปปป"/>
    <w:basedOn w:val="Normal"/>
    <w:rsid w:val="00AA35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Browallia New"/>
      <w:lang w:val="en-US" w:bidi="th-TH"/>
    </w:rPr>
  </w:style>
  <w:style w:type="paragraph" w:customStyle="1" w:styleId="bullet">
    <w:name w:val="bullet"/>
    <w:rsid w:val="00A56C79"/>
    <w:pPr>
      <w:numPr>
        <w:numId w:val="3"/>
      </w:numPr>
      <w:spacing w:before="60"/>
      <w:ind w:left="568" w:hanging="284"/>
    </w:pPr>
    <w:rPr>
      <w:rFonts w:ascii="Browallia New" w:hAnsi="Browallia New" w:cs="Browallia New"/>
      <w:sz w:val="28"/>
      <w:szCs w:val="28"/>
      <w:lang w:eastAsia="ar-SA"/>
    </w:rPr>
  </w:style>
  <w:style w:type="paragraph" w:customStyle="1" w:styleId="sss">
    <w:name w:val="sss"/>
    <w:basedOn w:val="Normal"/>
    <w:rsid w:val="00F463F5"/>
    <w:pPr>
      <w:tabs>
        <w:tab w:val="num" w:pos="284"/>
      </w:tabs>
      <w:spacing w:before="120"/>
      <w:ind w:left="284" w:hanging="284"/>
    </w:pPr>
    <w:rPr>
      <w:rFonts w:ascii="Browallia New" w:hAnsi="Browallia New" w:cs="Browallia New"/>
      <w:sz w:val="28"/>
      <w:szCs w:val="28"/>
      <w:lang w:val="en-US" w:bidi="th-TH"/>
    </w:rPr>
  </w:style>
  <w:style w:type="paragraph" w:customStyle="1" w:styleId="qqq">
    <w:name w:val="qqq"/>
    <w:basedOn w:val="Normal"/>
    <w:rsid w:val="00F463F5"/>
    <w:pPr>
      <w:spacing w:before="120"/>
    </w:pPr>
    <w:rPr>
      <w:rFonts w:ascii="Browallia New" w:hAnsi="Browallia New" w:cs="Browallia New"/>
      <w:sz w:val="28"/>
      <w:szCs w:val="28"/>
      <w:u w:val="single"/>
      <w:lang w:val="en-US" w:bidi="th-TH"/>
    </w:rPr>
  </w:style>
  <w:style w:type="paragraph" w:customStyle="1" w:styleId="doctext">
    <w:name w:val="doctext"/>
    <w:basedOn w:val="Normal"/>
    <w:rsid w:val="00AB3014"/>
    <w:pPr>
      <w:suppressAutoHyphens w:val="0"/>
      <w:spacing w:before="100" w:beforeAutospacing="1" w:after="100" w:afterAutospacing="1"/>
    </w:pPr>
    <w:rPr>
      <w:sz w:val="24"/>
      <w:szCs w:val="24"/>
      <w:lang w:val="en-US" w:eastAsia="en-US" w:bidi="th-TH"/>
    </w:rPr>
  </w:style>
  <w:style w:type="character" w:styleId="HTMLTypewriter">
    <w:name w:val="HTML Typewriter"/>
    <w:rsid w:val="00AB301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DefaultParagraphFont"/>
    <w:rsid w:val="00AB3014"/>
  </w:style>
  <w:style w:type="paragraph" w:styleId="HTMLPreformatted">
    <w:name w:val="HTML Preformatted"/>
    <w:basedOn w:val="Normal"/>
    <w:rsid w:val="00AB3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 w:eastAsia="en-US" w:bidi="th-TH"/>
    </w:rPr>
  </w:style>
  <w:style w:type="paragraph" w:customStyle="1" w:styleId="body">
    <w:name w:val="body"/>
    <w:basedOn w:val="Normal"/>
    <w:link w:val="bodyCharChar"/>
    <w:rsid w:val="005F7869"/>
    <w:pPr>
      <w:spacing w:before="120"/>
    </w:pPr>
    <w:rPr>
      <w:rFonts w:ascii="Browallia New" w:hAnsi="Browallia New" w:cs="Browallia New"/>
      <w:sz w:val="28"/>
      <w:szCs w:val="28"/>
      <w:lang w:val="en-US" w:bidi="th-TH"/>
    </w:rPr>
  </w:style>
  <w:style w:type="character" w:customStyle="1" w:styleId="codeinline0">
    <w:name w:val="code inline"/>
    <w:rsid w:val="005F7869"/>
    <w:rPr>
      <w:rFonts w:ascii="Courier New" w:hAnsi="Courier New"/>
      <w:sz w:val="20"/>
      <w:szCs w:val="20"/>
    </w:rPr>
  </w:style>
  <w:style w:type="paragraph" w:customStyle="1" w:styleId="iii">
    <w:name w:val="iii"/>
    <w:basedOn w:val="Normal"/>
    <w:rsid w:val="005F7869"/>
    <w:pPr>
      <w:spacing w:before="120"/>
    </w:pPr>
    <w:rPr>
      <w:rFonts w:ascii="Browallia New" w:hAnsi="Browallia New" w:cs="Browallia New"/>
      <w:i/>
      <w:iCs/>
      <w:sz w:val="28"/>
      <w:szCs w:val="28"/>
      <w:lang w:val="en-US" w:bidi="th-TH"/>
    </w:rPr>
  </w:style>
  <w:style w:type="paragraph" w:customStyle="1" w:styleId="ccc">
    <w:name w:val="ccc"/>
    <w:rsid w:val="00CA7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ind w:left="567"/>
    </w:pPr>
    <w:rPr>
      <w:rFonts w:ascii="Courier New" w:hAnsi="Courier New"/>
      <w:lang w:eastAsia="ar-SA"/>
    </w:rPr>
  </w:style>
  <w:style w:type="paragraph" w:customStyle="1" w:styleId="hhh">
    <w:name w:val="hhh"/>
    <w:basedOn w:val="Normal"/>
    <w:rsid w:val="005F7869"/>
    <w:pPr>
      <w:pBdr>
        <w:bottom w:val="single" w:sz="4" w:space="1" w:color="auto"/>
      </w:pBdr>
      <w:spacing w:before="480"/>
    </w:pPr>
    <w:rPr>
      <w:rFonts w:ascii="Browallia New" w:hAnsi="Browallia New" w:cs="Browallia New"/>
      <w:b/>
      <w:bCs/>
      <w:sz w:val="28"/>
      <w:szCs w:val="28"/>
      <w:lang w:bidi="th-TH"/>
    </w:rPr>
  </w:style>
  <w:style w:type="paragraph" w:customStyle="1" w:styleId="nnn">
    <w:name w:val="nnn"/>
    <w:basedOn w:val="body"/>
    <w:rsid w:val="005F7869"/>
    <w:pPr>
      <w:spacing w:before="240"/>
    </w:pPr>
  </w:style>
  <w:style w:type="paragraph" w:customStyle="1" w:styleId="item">
    <w:name w:val="item"/>
    <w:link w:val="itemCharChar"/>
    <w:rsid w:val="009A6E84"/>
    <w:pPr>
      <w:spacing w:before="120"/>
    </w:pPr>
    <w:rPr>
      <w:rFonts w:ascii="Browallia New" w:hAnsi="Browallia New" w:cs="Browallia New"/>
      <w:sz w:val="28"/>
      <w:szCs w:val="28"/>
      <w:lang w:eastAsia="ar-SA"/>
    </w:rPr>
  </w:style>
  <w:style w:type="paragraph" w:customStyle="1" w:styleId="nnnx">
    <w:name w:val="nnn x"/>
    <w:basedOn w:val="item"/>
    <w:link w:val="nnnxChar"/>
    <w:rsid w:val="00A56C79"/>
    <w:pPr>
      <w:spacing w:before="60"/>
      <w:ind w:left="284"/>
    </w:pPr>
  </w:style>
  <w:style w:type="character" w:customStyle="1" w:styleId="Bulletfar6Char">
    <w:name w:val="Bullet far 6 Char"/>
    <w:link w:val="Bulletfar6"/>
    <w:rsid w:val="00C42751"/>
    <w:rPr>
      <w:rFonts w:cs="Times New Roman"/>
      <w:lang w:val="en-GB" w:eastAsia="ar-SA" w:bidi="ar-SA"/>
    </w:rPr>
  </w:style>
  <w:style w:type="paragraph" w:customStyle="1" w:styleId="cccs">
    <w:name w:val="ccc s"/>
    <w:basedOn w:val="ccc"/>
    <w:rsid w:val="00CA7F66"/>
    <w:pPr>
      <w:spacing w:line="120" w:lineRule="auto"/>
    </w:pPr>
  </w:style>
  <w:style w:type="character" w:customStyle="1" w:styleId="itemCharChar">
    <w:name w:val="item Char Char"/>
    <w:link w:val="item"/>
    <w:rsid w:val="009A6E84"/>
    <w:rPr>
      <w:rFonts w:ascii="Browallia New" w:hAnsi="Browallia New" w:cs="Browallia New"/>
      <w:sz w:val="28"/>
      <w:szCs w:val="28"/>
      <w:lang w:val="en-US" w:eastAsia="ar-SA" w:bidi="th-TH"/>
    </w:rPr>
  </w:style>
  <w:style w:type="character" w:customStyle="1" w:styleId="nnnxChar">
    <w:name w:val="nnn x Char"/>
    <w:basedOn w:val="itemCharChar"/>
    <w:link w:val="nnnx"/>
    <w:rsid w:val="00A56C79"/>
    <w:rPr>
      <w:rFonts w:ascii="Browallia New" w:hAnsi="Browallia New" w:cs="Browallia New"/>
      <w:sz w:val="28"/>
      <w:szCs w:val="28"/>
      <w:lang w:val="en-US" w:eastAsia="ar-SA" w:bidi="th-TH"/>
    </w:rPr>
  </w:style>
  <w:style w:type="character" w:customStyle="1" w:styleId="bodyCharChar">
    <w:name w:val="body Char Char"/>
    <w:link w:val="body"/>
    <w:rsid w:val="00C42751"/>
    <w:rPr>
      <w:rFonts w:ascii="Browallia New" w:hAnsi="Browallia New" w:cs="Browallia New"/>
      <w:sz w:val="28"/>
      <w:szCs w:val="28"/>
      <w:lang w:val="en-US" w:eastAsia="ar-SA" w:bidi="th-TH"/>
    </w:rPr>
  </w:style>
  <w:style w:type="paragraph" w:customStyle="1" w:styleId="bbb">
    <w:name w:val="bbb"/>
    <w:basedOn w:val="Normal"/>
    <w:rsid w:val="00A56C79"/>
    <w:pPr>
      <w:numPr>
        <w:numId w:val="4"/>
      </w:numPr>
      <w:spacing w:before="60"/>
    </w:pPr>
    <w:rPr>
      <w:rFonts w:ascii="Browallia New" w:hAnsi="Browallia New" w:cs="Browallia New"/>
      <w:sz w:val="28"/>
      <w:szCs w:val="28"/>
    </w:rPr>
  </w:style>
  <w:style w:type="paragraph" w:customStyle="1" w:styleId="dent">
    <w:name w:val="dent"/>
    <w:basedOn w:val="body"/>
    <w:rsid w:val="00511BD5"/>
    <w:pPr>
      <w:numPr>
        <w:numId w:val="5"/>
      </w:numPr>
    </w:pPr>
  </w:style>
  <w:style w:type="paragraph" w:customStyle="1" w:styleId="Codeboxdl">
    <w:name w:val="Code box dl"/>
    <w:basedOn w:val="Normal"/>
    <w:rsid w:val="00726E75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tabs>
        <w:tab w:val="left" w:pos="360"/>
        <w:tab w:val="left" w:pos="720"/>
        <w:tab w:val="left" w:pos="1080"/>
      </w:tabs>
    </w:pPr>
    <w:rPr>
      <w:rFonts w:ascii="Courier New" w:hAnsi="Courier New" w:cs="Browallia New"/>
      <w:lang w:val="en-US" w:bidi="th-TH"/>
    </w:rPr>
  </w:style>
  <w:style w:type="paragraph" w:customStyle="1" w:styleId="Codeboxdl5">
    <w:name w:val="Code box dl .5"/>
    <w:basedOn w:val="Codeboxdl"/>
    <w:rsid w:val="00726E75"/>
    <w:pPr>
      <w:spacing w:line="120" w:lineRule="auto"/>
    </w:pPr>
    <w:rPr>
      <w:sz w:val="18"/>
      <w:szCs w:val="18"/>
    </w:rPr>
  </w:style>
  <w:style w:type="paragraph" w:customStyle="1" w:styleId="Listnum">
    <w:name w:val="List num"/>
    <w:basedOn w:val="Normal"/>
    <w:rsid w:val="00726E75"/>
    <w:pPr>
      <w:numPr>
        <w:numId w:val="6"/>
      </w:numPr>
    </w:pPr>
    <w:rPr>
      <w:rFonts w:ascii="Browallia New" w:hAnsi="Browallia New" w:cs="Browallia New"/>
      <w:sz w:val="28"/>
      <w:szCs w:val="28"/>
      <w:lang w:val="en-US" w:bidi="th-TH"/>
    </w:rPr>
  </w:style>
  <w:style w:type="paragraph" w:customStyle="1" w:styleId="Result">
    <w:name w:val="Result"/>
    <w:basedOn w:val="Normal"/>
    <w:rsid w:val="00726E75"/>
    <w:pPr>
      <w:tabs>
        <w:tab w:val="left" w:pos="720"/>
      </w:tabs>
      <w:autoSpaceDE w:val="0"/>
      <w:spacing w:before="120" w:after="120"/>
    </w:pPr>
    <w:rPr>
      <w:rFonts w:ascii="Browallia New" w:hAnsi="Browallia New" w:cs="Browallia New"/>
      <w:sz w:val="28"/>
      <w:szCs w:val="28"/>
      <w:lang w:bidi="th-TH"/>
    </w:rPr>
  </w:style>
  <w:style w:type="paragraph" w:customStyle="1" w:styleId="Listnumsub">
    <w:name w:val="List num sub"/>
    <w:basedOn w:val="Listnum"/>
    <w:rsid w:val="00726E75"/>
    <w:pPr>
      <w:numPr>
        <w:ilvl w:val="1"/>
      </w:numPr>
      <w:tabs>
        <w:tab w:val="clear" w:pos="1440"/>
        <w:tab w:val="num" w:pos="990"/>
      </w:tabs>
      <w:ind w:left="990" w:hanging="270"/>
    </w:pPr>
  </w:style>
  <w:style w:type="character" w:customStyle="1" w:styleId="Codeinline1">
    <w:name w:val="Code inline"/>
    <w:rsid w:val="00726E75"/>
    <w:rPr>
      <w:rFonts w:ascii="Courier New" w:hAnsi="Courier New"/>
      <w:sz w:val="20"/>
      <w:szCs w:val="20"/>
    </w:rPr>
  </w:style>
  <w:style w:type="paragraph" w:customStyle="1" w:styleId="Topicbefore12">
    <w:name w:val="Topic before 12"/>
    <w:basedOn w:val="Normal"/>
    <w:link w:val="Topicbefore12Char"/>
    <w:rsid w:val="00726E75"/>
    <w:pPr>
      <w:tabs>
        <w:tab w:val="left" w:pos="720"/>
      </w:tabs>
      <w:spacing w:before="240"/>
    </w:pPr>
    <w:rPr>
      <w:rFonts w:ascii="Browallia New" w:hAnsi="Browallia New" w:cs="Browallia New"/>
      <w:sz w:val="28"/>
      <w:szCs w:val="28"/>
      <w:lang w:val="en-US" w:bidi="th-TH"/>
    </w:rPr>
  </w:style>
  <w:style w:type="character" w:customStyle="1" w:styleId="Topicbefore12Char">
    <w:name w:val="Topic before 12 Char"/>
    <w:link w:val="Topicbefore12"/>
    <w:rsid w:val="00726E75"/>
    <w:rPr>
      <w:rFonts w:ascii="Browallia New" w:hAnsi="Browallia New" w:cs="Browallia New"/>
      <w:sz w:val="28"/>
      <w:szCs w:val="28"/>
      <w:lang w:val="en-US" w:eastAsia="ar-SA" w:bidi="th-TH"/>
    </w:rPr>
  </w:style>
  <w:style w:type="paragraph" w:customStyle="1" w:styleId="bodyindent">
    <w:name w:val="body indent"/>
    <w:basedOn w:val="Normal"/>
    <w:rsid w:val="00D8178A"/>
    <w:pPr>
      <w:tabs>
        <w:tab w:val="left" w:leader="dot" w:pos="4410"/>
      </w:tabs>
      <w:spacing w:before="120"/>
      <w:ind w:left="360"/>
    </w:pPr>
    <w:rPr>
      <w:rFonts w:ascii="Browallia New" w:hAnsi="Browallia New" w:cs="Browallia New"/>
      <w:sz w:val="28"/>
      <w:szCs w:val="28"/>
      <w:lang w:val="en-US" w:eastAsia="th-TH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44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C PROGRAMMING COURSE – WORKSHEET ONE</vt:lpstr>
      <vt:lpstr>C PROGRAMMING COURSE – WORKSHEET ONE</vt:lpstr>
    </vt:vector>
  </TitlesOfParts>
  <Company>Boetop Corp.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 COURSE – WORKSHEET ONE</dc:title>
  <dc:subject/>
  <dc:creator>R. G. Clegg</dc:creator>
  <cp:keywords/>
  <cp:lastModifiedBy>chatree tongwan</cp:lastModifiedBy>
  <cp:revision>8</cp:revision>
  <cp:lastPrinted>2024-02-19T04:56:00Z</cp:lastPrinted>
  <dcterms:created xsi:type="dcterms:W3CDTF">2024-02-19T04:24:00Z</dcterms:created>
  <dcterms:modified xsi:type="dcterms:W3CDTF">2024-02-19T04:56:00Z</dcterms:modified>
</cp:coreProperties>
</file>